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2C8" w14:textId="77777777" w:rsidR="000A6C8B" w:rsidRPr="000C075B" w:rsidRDefault="000A6C8B" w:rsidP="00B427DE">
      <w:pPr>
        <w:spacing w:before="11" w:line="260" w:lineRule="exact"/>
        <w:jc w:val="center"/>
        <w:rPr>
          <w:rFonts w:asciiTheme="majorHAnsi" w:hAnsiTheme="majorHAnsi"/>
          <w:sz w:val="24"/>
          <w:szCs w:val="24"/>
        </w:rPr>
      </w:pPr>
    </w:p>
    <w:p w14:paraId="24D8F96B" w14:textId="77777777" w:rsidR="00B427DE" w:rsidRPr="00B427DE" w:rsidRDefault="00B427DE" w:rsidP="00B427DE">
      <w:pPr>
        <w:pStyle w:val="Header"/>
        <w:jc w:val="center"/>
        <w:rPr>
          <w:b/>
          <w:sz w:val="36"/>
          <w:szCs w:val="36"/>
        </w:rPr>
      </w:pPr>
      <w:r w:rsidRPr="00B427DE">
        <w:rPr>
          <w:b/>
          <w:sz w:val="36"/>
          <w:szCs w:val="36"/>
        </w:rPr>
        <w:t>Tableaux Story from Prosper</w:t>
      </w:r>
    </w:p>
    <w:p w14:paraId="2C1B0D46" w14:textId="77777777" w:rsidR="00B427DE" w:rsidRDefault="00B427DE" w:rsidP="000C075B">
      <w:pPr>
        <w:spacing w:before="27"/>
        <w:ind w:left="120" w:right="123"/>
        <w:rPr>
          <w:rFonts w:asciiTheme="majorHAnsi" w:eastAsia="Cambria" w:hAnsiTheme="majorHAnsi" w:cs="Cambria"/>
          <w:b/>
          <w:i/>
          <w:sz w:val="24"/>
          <w:szCs w:val="24"/>
        </w:rPr>
      </w:pPr>
    </w:p>
    <w:p w14:paraId="0E321E16" w14:textId="5A709543" w:rsidR="000C075B" w:rsidRDefault="00451027" w:rsidP="000C075B">
      <w:pPr>
        <w:spacing w:before="27"/>
        <w:ind w:left="120" w:right="123"/>
        <w:rPr>
          <w:rFonts w:asciiTheme="majorHAnsi" w:eastAsia="Cambria" w:hAnsiTheme="majorHAnsi" w:cs="Cambria"/>
          <w:b/>
          <w:i/>
          <w:sz w:val="24"/>
          <w:szCs w:val="24"/>
        </w:rPr>
      </w:pPr>
      <w:r w:rsidRPr="000C075B">
        <w:rPr>
          <w:rFonts w:asciiTheme="majorHAnsi" w:eastAsia="Cambria" w:hAnsiTheme="majorHAnsi" w:cs="Cambria"/>
          <w:b/>
          <w:i/>
          <w:sz w:val="24"/>
          <w:szCs w:val="24"/>
        </w:rPr>
        <w:t>Initial Tableau</w:t>
      </w:r>
      <w:r w:rsidR="000C075B">
        <w:rPr>
          <w:rFonts w:asciiTheme="majorHAnsi" w:eastAsia="Cambria" w:hAnsiTheme="majorHAnsi" w:cs="Cambria"/>
          <w:b/>
          <w:i/>
          <w:sz w:val="24"/>
          <w:szCs w:val="24"/>
        </w:rPr>
        <w:t>x</w:t>
      </w:r>
      <w:r w:rsidRPr="000C075B">
        <w:rPr>
          <w:rFonts w:asciiTheme="majorHAnsi" w:eastAsia="Cambria" w:hAnsiTheme="majorHAnsi" w:cs="Cambria"/>
          <w:b/>
          <w:i/>
          <w:sz w:val="24"/>
          <w:szCs w:val="24"/>
        </w:rPr>
        <w:t xml:space="preserve"> Story from Prosper</w:t>
      </w:r>
      <w:r w:rsidR="000C075B">
        <w:rPr>
          <w:rFonts w:asciiTheme="majorHAnsi" w:eastAsia="Cambria" w:hAnsiTheme="majorHAnsi" w:cs="Cambria"/>
          <w:b/>
          <w:i/>
          <w:sz w:val="24"/>
          <w:szCs w:val="24"/>
        </w:rPr>
        <w:t>:</w:t>
      </w:r>
    </w:p>
    <w:p w14:paraId="05AF1162" w14:textId="11001643" w:rsidR="00B427DE" w:rsidRDefault="00B427DE">
      <w:pPr>
        <w:spacing w:before="2"/>
        <w:ind w:left="120"/>
        <w:rPr>
          <w:rFonts w:asciiTheme="majorHAnsi" w:eastAsia="Cambria" w:hAnsiTheme="majorHAnsi" w:cs="Cambria"/>
          <w:b/>
          <w:i/>
          <w:sz w:val="24"/>
          <w:szCs w:val="24"/>
        </w:rPr>
      </w:pPr>
      <w:hyperlink r:id="rId8" w:history="1">
        <w:r w:rsidRPr="004A4B8B">
          <w:rPr>
            <w:rStyle w:val="Hyperlink"/>
            <w:rFonts w:asciiTheme="majorHAnsi" w:eastAsia="Cambria" w:hAnsiTheme="majorHAnsi" w:cs="Cambria"/>
            <w:b/>
            <w:i/>
            <w:sz w:val="24"/>
            <w:szCs w:val="24"/>
          </w:rPr>
          <w:t>https://public.tableau.com/views/ProsperLoanDataStory_1/Story1?:embed=y&amp;:disp</w:t>
        </w:r>
        <w:r w:rsidRPr="004A4B8B">
          <w:rPr>
            <w:rStyle w:val="Hyperlink"/>
            <w:rFonts w:asciiTheme="majorHAnsi" w:eastAsia="Cambria" w:hAnsiTheme="majorHAnsi" w:cs="Cambria"/>
            <w:b/>
            <w:i/>
            <w:sz w:val="24"/>
            <w:szCs w:val="24"/>
          </w:rPr>
          <w:t>l</w:t>
        </w:r>
        <w:r w:rsidRPr="004A4B8B">
          <w:rPr>
            <w:rStyle w:val="Hyperlink"/>
            <w:rFonts w:asciiTheme="majorHAnsi" w:eastAsia="Cambria" w:hAnsiTheme="majorHAnsi" w:cs="Cambria"/>
            <w:b/>
            <w:i/>
            <w:sz w:val="24"/>
            <w:szCs w:val="24"/>
          </w:rPr>
          <w:t>ay_count=yes</w:t>
        </w:r>
      </w:hyperlink>
    </w:p>
    <w:p w14:paraId="6BB25E10" w14:textId="2DFAB2EE" w:rsidR="000A6C8B" w:rsidRPr="00B427DE" w:rsidRDefault="00451027">
      <w:pPr>
        <w:spacing w:before="2"/>
        <w:ind w:left="120"/>
        <w:rPr>
          <w:rFonts w:asciiTheme="majorHAnsi" w:eastAsia="Cambria" w:hAnsiTheme="majorHAnsi" w:cs="Cambria"/>
          <w:sz w:val="16"/>
          <w:szCs w:val="16"/>
        </w:rPr>
      </w:pPr>
      <w:r w:rsidRPr="000C075B">
        <w:rPr>
          <w:rFonts w:asciiTheme="majorHAnsi" w:eastAsia="Cambria" w:hAnsiTheme="majorHAnsi" w:cs="Cambria"/>
          <w:sz w:val="24"/>
          <w:szCs w:val="24"/>
        </w:rPr>
        <w:t xml:space="preserve"> </w:t>
      </w:r>
    </w:p>
    <w:p w14:paraId="34CF8127" w14:textId="5CA23F66" w:rsidR="000A6C8B" w:rsidRPr="000C075B" w:rsidRDefault="00451027">
      <w:pPr>
        <w:spacing w:line="260" w:lineRule="exact"/>
        <w:ind w:left="120"/>
        <w:rPr>
          <w:rFonts w:asciiTheme="majorHAnsi" w:eastAsia="Cambria" w:hAnsiTheme="majorHAnsi" w:cs="Cambria"/>
          <w:sz w:val="24"/>
          <w:szCs w:val="24"/>
        </w:rPr>
      </w:pPr>
      <w:r w:rsidRPr="000C075B">
        <w:rPr>
          <w:rFonts w:asciiTheme="majorHAnsi" w:eastAsia="Cambria" w:hAnsiTheme="majorHAnsi" w:cs="Cambria"/>
          <w:b/>
          <w:i/>
          <w:sz w:val="24"/>
          <w:szCs w:val="24"/>
        </w:rPr>
        <w:t>Final Tableau</w:t>
      </w:r>
      <w:r w:rsidR="000C075B">
        <w:rPr>
          <w:rFonts w:asciiTheme="majorHAnsi" w:eastAsia="Cambria" w:hAnsiTheme="majorHAnsi" w:cs="Cambria"/>
          <w:b/>
          <w:i/>
          <w:sz w:val="24"/>
          <w:szCs w:val="24"/>
        </w:rPr>
        <w:t>x</w:t>
      </w:r>
      <w:r w:rsidRPr="000C075B">
        <w:rPr>
          <w:rFonts w:asciiTheme="majorHAnsi" w:eastAsia="Cambria" w:hAnsiTheme="majorHAnsi" w:cs="Cambria"/>
          <w:b/>
          <w:i/>
          <w:sz w:val="24"/>
          <w:szCs w:val="24"/>
        </w:rPr>
        <w:t xml:space="preserve"> Story from Prosper: </w:t>
      </w:r>
    </w:p>
    <w:p w14:paraId="193D7E10" w14:textId="1968C90D" w:rsidR="000A6C8B" w:rsidRPr="000C075B" w:rsidRDefault="000C075B">
      <w:pPr>
        <w:spacing w:before="5" w:line="280" w:lineRule="exact"/>
        <w:rPr>
          <w:rFonts w:asciiTheme="majorHAnsi" w:hAnsiTheme="majorHAnsi"/>
          <w:sz w:val="24"/>
          <w:szCs w:val="24"/>
        </w:rPr>
      </w:pPr>
      <w:hyperlink r:id="rId9" w:history="1">
        <w:r w:rsidRPr="000C075B">
          <w:rPr>
            <w:rStyle w:val="Hyperlink"/>
            <w:rFonts w:asciiTheme="majorHAnsi" w:hAnsiTheme="majorHAnsi"/>
            <w:sz w:val="24"/>
            <w:szCs w:val="24"/>
          </w:rPr>
          <w:t>https://public.tableau.com/shared/W9CKH5FXR?:display_count</w:t>
        </w:r>
        <w:r w:rsidRPr="000C075B">
          <w:rPr>
            <w:rStyle w:val="Hyperlink"/>
            <w:rFonts w:asciiTheme="majorHAnsi" w:hAnsiTheme="majorHAnsi"/>
            <w:sz w:val="24"/>
            <w:szCs w:val="24"/>
          </w:rPr>
          <w:t>=</w:t>
        </w:r>
        <w:r w:rsidRPr="000C075B">
          <w:rPr>
            <w:rStyle w:val="Hyperlink"/>
            <w:rFonts w:asciiTheme="majorHAnsi" w:hAnsiTheme="majorHAnsi"/>
            <w:sz w:val="24"/>
            <w:szCs w:val="24"/>
          </w:rPr>
          <w:t>yes</w:t>
        </w:r>
      </w:hyperlink>
    </w:p>
    <w:p w14:paraId="672DA1BA" w14:textId="77777777" w:rsidR="000C075B" w:rsidRDefault="000C075B">
      <w:pPr>
        <w:ind w:left="120"/>
        <w:rPr>
          <w:rFonts w:asciiTheme="majorHAnsi" w:eastAsia="Calibri" w:hAnsiTheme="majorHAnsi" w:cs="Calibri"/>
          <w:b/>
          <w:spacing w:val="1"/>
          <w:w w:val="102"/>
          <w:sz w:val="24"/>
          <w:szCs w:val="24"/>
        </w:rPr>
      </w:pPr>
      <w:bookmarkStart w:id="0" w:name="_GoBack"/>
      <w:bookmarkEnd w:id="0"/>
    </w:p>
    <w:p w14:paraId="6719DDDD" w14:textId="63F5C905" w:rsidR="000A6C8B" w:rsidRPr="000C075B" w:rsidRDefault="00451027">
      <w:pPr>
        <w:ind w:left="120"/>
        <w:rPr>
          <w:rFonts w:asciiTheme="majorHAnsi" w:eastAsia="Calibri" w:hAnsiTheme="majorHAnsi" w:cs="Calibri"/>
          <w:sz w:val="24"/>
          <w:szCs w:val="24"/>
        </w:rPr>
      </w:pPr>
      <w:r w:rsidRPr="000C075B">
        <w:rPr>
          <w:rFonts w:asciiTheme="majorHAnsi" w:eastAsia="Calibri" w:hAnsiTheme="majorHAnsi" w:cs="Calibri"/>
          <w:b/>
          <w:spacing w:val="1"/>
          <w:w w:val="102"/>
          <w:sz w:val="24"/>
          <w:szCs w:val="24"/>
        </w:rPr>
        <w:t>S</w:t>
      </w:r>
      <w:r w:rsidRPr="000C075B">
        <w:rPr>
          <w:rFonts w:asciiTheme="majorHAnsi" w:eastAsia="Calibri" w:hAnsiTheme="majorHAnsi" w:cs="Calibri"/>
          <w:b/>
          <w:spacing w:val="2"/>
          <w:w w:val="102"/>
          <w:sz w:val="24"/>
          <w:szCs w:val="24"/>
        </w:rPr>
        <w:t>u</w:t>
      </w:r>
      <w:r w:rsidRPr="000C075B">
        <w:rPr>
          <w:rFonts w:asciiTheme="majorHAnsi" w:eastAsia="Calibri" w:hAnsiTheme="majorHAnsi" w:cs="Calibri"/>
          <w:b/>
          <w:spacing w:val="3"/>
          <w:w w:val="102"/>
          <w:sz w:val="24"/>
          <w:szCs w:val="24"/>
        </w:rPr>
        <w:t>mm</w:t>
      </w:r>
      <w:r w:rsidRPr="000C075B">
        <w:rPr>
          <w:rFonts w:asciiTheme="majorHAnsi" w:eastAsia="Calibri" w:hAnsiTheme="majorHAnsi" w:cs="Calibri"/>
          <w:b/>
          <w:spacing w:val="1"/>
          <w:w w:val="102"/>
          <w:sz w:val="24"/>
          <w:szCs w:val="24"/>
        </w:rPr>
        <w:t>ar</w:t>
      </w:r>
      <w:r w:rsidRPr="000C075B">
        <w:rPr>
          <w:rFonts w:asciiTheme="majorHAnsi" w:eastAsia="Calibri" w:hAnsiTheme="majorHAnsi" w:cs="Calibri"/>
          <w:b/>
          <w:spacing w:val="2"/>
          <w:w w:val="102"/>
          <w:sz w:val="24"/>
          <w:szCs w:val="24"/>
        </w:rPr>
        <w:t>y</w:t>
      </w:r>
      <w:r w:rsidRPr="000C075B">
        <w:rPr>
          <w:rFonts w:asciiTheme="majorHAnsi" w:eastAsia="Calibri" w:hAnsiTheme="majorHAnsi" w:cs="Calibri"/>
          <w:b/>
          <w:w w:val="102"/>
          <w:sz w:val="24"/>
          <w:szCs w:val="24"/>
        </w:rPr>
        <w:t xml:space="preserve"> </w:t>
      </w:r>
    </w:p>
    <w:p w14:paraId="66614E03" w14:textId="72D2136D" w:rsidR="000A6C8B" w:rsidRPr="000C075B" w:rsidRDefault="007D0FD1">
      <w:pPr>
        <w:spacing w:before="6"/>
        <w:ind w:left="120" w:right="65"/>
        <w:jc w:val="both"/>
        <w:rPr>
          <w:rFonts w:asciiTheme="majorHAnsi" w:eastAsia="Cambria" w:hAnsiTheme="majorHAnsi" w:cs="Cambria"/>
          <w:sz w:val="24"/>
          <w:szCs w:val="24"/>
        </w:rPr>
      </w:pPr>
      <w:r w:rsidRPr="000C075B">
        <w:rPr>
          <w:rFonts w:asciiTheme="majorHAnsi" w:eastAsia="Cambria" w:hAnsiTheme="majorHAnsi" w:cs="Cambria"/>
          <w:sz w:val="24"/>
          <w:szCs w:val="24"/>
        </w:rPr>
        <w:t>Prosper is a</w:t>
      </w:r>
      <w:r w:rsidR="000C075B">
        <w:rPr>
          <w:rFonts w:asciiTheme="majorHAnsi" w:eastAsia="Cambria" w:hAnsiTheme="majorHAnsi" w:cs="Cambria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 xml:space="preserve">financial </w:t>
      </w:r>
      <w:r w:rsidR="00FA246A" w:rsidRPr="000C075B">
        <w:rPr>
          <w:rFonts w:asciiTheme="majorHAnsi" w:eastAsia="Cambria" w:hAnsiTheme="majorHAnsi" w:cs="Cambria"/>
          <w:sz w:val="24"/>
          <w:szCs w:val="24"/>
        </w:rPr>
        <w:t>lending platform</w:t>
      </w:r>
      <w:r w:rsidR="00451027" w:rsidRPr="000C075B">
        <w:rPr>
          <w:rFonts w:asciiTheme="majorHAnsi" w:eastAsia="Cambria" w:hAnsiTheme="majorHAnsi" w:cs="Cambria"/>
          <w:sz w:val="24"/>
          <w:szCs w:val="24"/>
        </w:rPr>
        <w:t>.</w:t>
      </w:r>
      <w:r w:rsidR="000C075B">
        <w:rPr>
          <w:rFonts w:asciiTheme="majorHAnsi" w:eastAsia="Cambria" w:hAnsiTheme="majorHAnsi" w:cs="Cambria"/>
          <w:sz w:val="24"/>
          <w:szCs w:val="24"/>
        </w:rPr>
        <w:t xml:space="preserve"> </w:t>
      </w:r>
      <w:r w:rsidR="00FA246A" w:rsidRPr="000C075B">
        <w:rPr>
          <w:rFonts w:asciiTheme="majorHAnsi" w:eastAsia="Cambria" w:hAnsiTheme="majorHAnsi" w:cs="Cambria"/>
          <w:sz w:val="24"/>
          <w:szCs w:val="24"/>
        </w:rPr>
        <w:t xml:space="preserve">Loan </w:t>
      </w:r>
      <w:r w:rsidR="00657E9E" w:rsidRPr="000C075B">
        <w:rPr>
          <w:rFonts w:asciiTheme="majorHAnsi" w:eastAsia="Cambria" w:hAnsiTheme="majorHAnsi" w:cs="Cambria"/>
          <w:sz w:val="24"/>
          <w:szCs w:val="24"/>
        </w:rPr>
        <w:t xml:space="preserve">data </w:t>
      </w:r>
      <w:r w:rsidR="00F545F0" w:rsidRPr="000C075B">
        <w:rPr>
          <w:rFonts w:asciiTheme="majorHAnsi" w:eastAsia="Cambria" w:hAnsiTheme="majorHAnsi" w:cs="Cambria"/>
          <w:sz w:val="24"/>
          <w:szCs w:val="24"/>
        </w:rPr>
        <w:t>information from Prosper</w:t>
      </w:r>
      <w:r w:rsidR="00F1564D" w:rsidRPr="000C075B">
        <w:rPr>
          <w:rFonts w:asciiTheme="majorHAnsi" w:eastAsia="Cambria" w:hAnsiTheme="majorHAnsi" w:cs="Cambria"/>
          <w:sz w:val="24"/>
          <w:szCs w:val="24"/>
        </w:rPr>
        <w:t xml:space="preserve"> </w:t>
      </w:r>
      <w:r w:rsidR="00451027" w:rsidRPr="000C075B">
        <w:rPr>
          <w:rFonts w:asciiTheme="majorHAnsi" w:eastAsia="Cambria" w:hAnsiTheme="majorHAnsi" w:cs="Cambria"/>
          <w:sz w:val="24"/>
          <w:szCs w:val="24"/>
        </w:rPr>
        <w:t>contains 113,937 loans with 81 variables on each loan, including loan amount, borrower</w:t>
      </w:r>
      <w:r w:rsidR="00451027" w:rsidRPr="000C075B">
        <w:rPr>
          <w:rFonts w:asciiTheme="majorHAnsi" w:eastAsia="Cambria" w:hAnsiTheme="majorHAnsi" w:cs="Cambria"/>
          <w:spacing w:val="2"/>
          <w:sz w:val="24"/>
          <w:szCs w:val="24"/>
        </w:rPr>
        <w:t xml:space="preserve"> </w:t>
      </w:r>
      <w:r w:rsidR="00451027" w:rsidRPr="000C075B">
        <w:rPr>
          <w:rFonts w:asciiTheme="majorHAnsi" w:eastAsia="Cambria" w:hAnsiTheme="majorHAnsi" w:cs="Cambria"/>
          <w:sz w:val="24"/>
          <w:szCs w:val="24"/>
        </w:rPr>
        <w:t>rate</w:t>
      </w:r>
      <w:r w:rsidR="00451027" w:rsidRPr="000C075B">
        <w:rPr>
          <w:rFonts w:asciiTheme="majorHAnsi" w:eastAsia="Cambria" w:hAnsiTheme="majorHAnsi" w:cs="Cambria"/>
          <w:spacing w:val="2"/>
          <w:sz w:val="24"/>
          <w:szCs w:val="24"/>
        </w:rPr>
        <w:t xml:space="preserve"> </w:t>
      </w:r>
      <w:r w:rsidR="00451027" w:rsidRPr="000C075B">
        <w:rPr>
          <w:rFonts w:asciiTheme="majorHAnsi" w:eastAsia="Cambria" w:hAnsiTheme="majorHAnsi" w:cs="Cambria"/>
          <w:sz w:val="24"/>
          <w:szCs w:val="24"/>
        </w:rPr>
        <w:t>(or</w:t>
      </w:r>
      <w:r w:rsidR="00451027" w:rsidRPr="000C075B">
        <w:rPr>
          <w:rFonts w:asciiTheme="majorHAnsi" w:eastAsia="Cambria" w:hAnsiTheme="majorHAnsi" w:cs="Cambria"/>
          <w:spacing w:val="2"/>
          <w:sz w:val="24"/>
          <w:szCs w:val="24"/>
        </w:rPr>
        <w:t xml:space="preserve"> </w:t>
      </w:r>
      <w:r w:rsidR="00451027" w:rsidRPr="000C075B">
        <w:rPr>
          <w:rFonts w:asciiTheme="majorHAnsi" w:eastAsia="Cambria" w:hAnsiTheme="majorHAnsi" w:cs="Cambria"/>
          <w:sz w:val="24"/>
          <w:szCs w:val="24"/>
        </w:rPr>
        <w:t>interest</w:t>
      </w:r>
      <w:r w:rsidR="00451027" w:rsidRPr="000C075B">
        <w:rPr>
          <w:rFonts w:asciiTheme="majorHAnsi" w:eastAsia="Cambria" w:hAnsiTheme="majorHAnsi" w:cs="Cambria"/>
          <w:spacing w:val="2"/>
          <w:sz w:val="24"/>
          <w:szCs w:val="24"/>
        </w:rPr>
        <w:t xml:space="preserve"> </w:t>
      </w:r>
      <w:r w:rsidR="00451027" w:rsidRPr="000C075B">
        <w:rPr>
          <w:rFonts w:asciiTheme="majorHAnsi" w:eastAsia="Cambria" w:hAnsiTheme="majorHAnsi" w:cs="Cambria"/>
          <w:sz w:val="24"/>
          <w:szCs w:val="24"/>
        </w:rPr>
        <w:t>rate),</w:t>
      </w:r>
      <w:r w:rsidR="00451027" w:rsidRPr="000C075B">
        <w:rPr>
          <w:rFonts w:asciiTheme="majorHAnsi" w:eastAsia="Cambria" w:hAnsiTheme="majorHAnsi" w:cs="Cambria"/>
          <w:spacing w:val="2"/>
          <w:sz w:val="24"/>
          <w:szCs w:val="24"/>
        </w:rPr>
        <w:t xml:space="preserve"> </w:t>
      </w:r>
      <w:r w:rsidR="00451027" w:rsidRPr="000C075B">
        <w:rPr>
          <w:rFonts w:asciiTheme="majorHAnsi" w:eastAsia="Cambria" w:hAnsiTheme="majorHAnsi" w:cs="Cambria"/>
          <w:sz w:val="24"/>
          <w:szCs w:val="24"/>
        </w:rPr>
        <w:t>current</w:t>
      </w:r>
      <w:r w:rsidR="00451027" w:rsidRPr="000C075B">
        <w:rPr>
          <w:rFonts w:asciiTheme="majorHAnsi" w:eastAsia="Cambria" w:hAnsiTheme="majorHAnsi" w:cs="Cambria"/>
          <w:spacing w:val="2"/>
          <w:sz w:val="24"/>
          <w:szCs w:val="24"/>
        </w:rPr>
        <w:t xml:space="preserve"> </w:t>
      </w:r>
      <w:r w:rsidR="00451027" w:rsidRPr="000C075B">
        <w:rPr>
          <w:rFonts w:asciiTheme="majorHAnsi" w:eastAsia="Cambria" w:hAnsiTheme="majorHAnsi" w:cs="Cambria"/>
          <w:sz w:val="24"/>
          <w:szCs w:val="24"/>
        </w:rPr>
        <w:t>loan</w:t>
      </w:r>
      <w:r w:rsidR="00451027" w:rsidRPr="000C075B">
        <w:rPr>
          <w:rFonts w:asciiTheme="majorHAnsi" w:eastAsia="Cambria" w:hAnsiTheme="majorHAnsi" w:cs="Cambria"/>
          <w:spacing w:val="2"/>
          <w:sz w:val="24"/>
          <w:szCs w:val="24"/>
        </w:rPr>
        <w:t xml:space="preserve"> </w:t>
      </w:r>
      <w:r w:rsidR="00451027" w:rsidRPr="000C075B">
        <w:rPr>
          <w:rFonts w:asciiTheme="majorHAnsi" w:eastAsia="Cambria" w:hAnsiTheme="majorHAnsi" w:cs="Cambria"/>
          <w:sz w:val="24"/>
          <w:szCs w:val="24"/>
        </w:rPr>
        <w:t>status,</w:t>
      </w:r>
      <w:r w:rsidR="00451027" w:rsidRPr="000C075B">
        <w:rPr>
          <w:rFonts w:asciiTheme="majorHAnsi" w:eastAsia="Cambria" w:hAnsiTheme="majorHAnsi" w:cs="Cambria"/>
          <w:spacing w:val="2"/>
          <w:sz w:val="24"/>
          <w:szCs w:val="24"/>
        </w:rPr>
        <w:t xml:space="preserve"> </w:t>
      </w:r>
      <w:r w:rsidR="00451027" w:rsidRPr="000C075B">
        <w:rPr>
          <w:rFonts w:asciiTheme="majorHAnsi" w:eastAsia="Cambria" w:hAnsiTheme="majorHAnsi" w:cs="Cambria"/>
          <w:sz w:val="24"/>
          <w:szCs w:val="24"/>
        </w:rPr>
        <w:t>borrower</w:t>
      </w:r>
      <w:r w:rsidR="00451027" w:rsidRPr="000C075B">
        <w:rPr>
          <w:rFonts w:asciiTheme="majorHAnsi" w:eastAsia="Cambria" w:hAnsiTheme="majorHAnsi" w:cs="Cambria"/>
          <w:spacing w:val="2"/>
          <w:sz w:val="24"/>
          <w:szCs w:val="24"/>
        </w:rPr>
        <w:t xml:space="preserve"> </w:t>
      </w:r>
      <w:r w:rsidR="00451027" w:rsidRPr="000C075B">
        <w:rPr>
          <w:rFonts w:asciiTheme="majorHAnsi" w:eastAsia="Cambria" w:hAnsiTheme="majorHAnsi" w:cs="Cambria"/>
          <w:sz w:val="24"/>
          <w:szCs w:val="24"/>
        </w:rPr>
        <w:t>income,</w:t>
      </w:r>
      <w:r w:rsidR="00451027" w:rsidRPr="000C075B">
        <w:rPr>
          <w:rFonts w:asciiTheme="majorHAnsi" w:eastAsia="Cambria" w:hAnsiTheme="majorHAnsi" w:cs="Cambria"/>
          <w:spacing w:val="2"/>
          <w:sz w:val="24"/>
          <w:szCs w:val="24"/>
        </w:rPr>
        <w:t xml:space="preserve"> </w:t>
      </w:r>
      <w:r w:rsidR="00451027" w:rsidRPr="000C075B">
        <w:rPr>
          <w:rFonts w:asciiTheme="majorHAnsi" w:eastAsia="Cambria" w:hAnsiTheme="majorHAnsi" w:cs="Cambria"/>
          <w:sz w:val="24"/>
          <w:szCs w:val="24"/>
        </w:rPr>
        <w:t>and</w:t>
      </w:r>
      <w:r w:rsidR="00451027" w:rsidRPr="000C075B">
        <w:rPr>
          <w:rFonts w:asciiTheme="majorHAnsi" w:eastAsia="Cambria" w:hAnsiTheme="majorHAnsi" w:cs="Cambria"/>
          <w:spacing w:val="2"/>
          <w:sz w:val="24"/>
          <w:szCs w:val="24"/>
        </w:rPr>
        <w:t xml:space="preserve"> </w:t>
      </w:r>
      <w:r w:rsidR="00451027" w:rsidRPr="000C075B">
        <w:rPr>
          <w:rFonts w:asciiTheme="majorHAnsi" w:eastAsia="Cambria" w:hAnsiTheme="majorHAnsi" w:cs="Cambria"/>
          <w:sz w:val="24"/>
          <w:szCs w:val="24"/>
        </w:rPr>
        <w:t xml:space="preserve">many others. Important information for lenders </w:t>
      </w:r>
      <w:r w:rsidR="00FA246A" w:rsidRPr="000C075B">
        <w:rPr>
          <w:rFonts w:asciiTheme="majorHAnsi" w:eastAsia="Cambria" w:hAnsiTheme="majorHAnsi" w:cs="Cambria"/>
          <w:sz w:val="24"/>
          <w:szCs w:val="24"/>
        </w:rPr>
        <w:t xml:space="preserve">has been </w:t>
      </w:r>
      <w:r w:rsidR="00451027" w:rsidRPr="000C075B">
        <w:rPr>
          <w:rFonts w:asciiTheme="majorHAnsi" w:eastAsia="Cambria" w:hAnsiTheme="majorHAnsi" w:cs="Cambria"/>
          <w:sz w:val="24"/>
          <w:szCs w:val="24"/>
        </w:rPr>
        <w:t xml:space="preserve">visualized. </w:t>
      </w:r>
    </w:p>
    <w:p w14:paraId="359A641A" w14:textId="672E9DB9" w:rsidR="000A6C8B" w:rsidRPr="000C075B" w:rsidRDefault="00451027" w:rsidP="00FA246A">
      <w:pPr>
        <w:spacing w:before="2"/>
        <w:ind w:left="120"/>
        <w:rPr>
          <w:rFonts w:asciiTheme="majorHAnsi" w:eastAsia="Cambria" w:hAnsiTheme="majorHAnsi" w:cs="Cambria"/>
          <w:sz w:val="24"/>
          <w:szCs w:val="24"/>
        </w:rPr>
      </w:pPr>
      <w:r w:rsidRPr="000C075B">
        <w:rPr>
          <w:rFonts w:asciiTheme="majorHAnsi" w:eastAsia="Cambria" w:hAnsiTheme="majorHAnsi" w:cs="Cambria"/>
          <w:sz w:val="24"/>
          <w:szCs w:val="24"/>
        </w:rPr>
        <w:t xml:space="preserve"> </w:t>
      </w:r>
    </w:p>
    <w:p w14:paraId="7EFF0D49" w14:textId="5CE73B8F" w:rsidR="000A6C8B" w:rsidRDefault="00451027">
      <w:pPr>
        <w:ind w:left="120"/>
        <w:rPr>
          <w:rFonts w:asciiTheme="majorHAnsi" w:eastAsia="Calibri" w:hAnsiTheme="majorHAnsi" w:cs="Calibri"/>
          <w:b/>
          <w:w w:val="102"/>
          <w:sz w:val="24"/>
          <w:szCs w:val="24"/>
        </w:rPr>
      </w:pPr>
      <w:r w:rsidRPr="000C075B">
        <w:rPr>
          <w:rFonts w:asciiTheme="majorHAnsi" w:eastAsia="Calibri" w:hAnsiTheme="majorHAnsi" w:cs="Calibri"/>
          <w:b/>
          <w:spacing w:val="2"/>
          <w:w w:val="102"/>
          <w:sz w:val="24"/>
          <w:szCs w:val="24"/>
        </w:rPr>
        <w:t>De</w:t>
      </w:r>
      <w:r w:rsidRPr="000C075B">
        <w:rPr>
          <w:rFonts w:asciiTheme="majorHAnsi" w:eastAsia="Calibri" w:hAnsiTheme="majorHAnsi" w:cs="Calibri"/>
          <w:b/>
          <w:spacing w:val="1"/>
          <w:w w:val="102"/>
          <w:sz w:val="24"/>
          <w:szCs w:val="24"/>
        </w:rPr>
        <w:t>sig</w:t>
      </w:r>
      <w:r w:rsidRPr="000C075B">
        <w:rPr>
          <w:rFonts w:asciiTheme="majorHAnsi" w:eastAsia="Calibri" w:hAnsiTheme="majorHAnsi" w:cs="Calibri"/>
          <w:b/>
          <w:spacing w:val="2"/>
          <w:w w:val="102"/>
          <w:sz w:val="24"/>
          <w:szCs w:val="24"/>
        </w:rPr>
        <w:t>n</w:t>
      </w:r>
      <w:r w:rsidR="000C075B">
        <w:rPr>
          <w:rFonts w:asciiTheme="majorHAnsi" w:eastAsia="Calibri" w:hAnsiTheme="majorHAnsi" w:cs="Calibri"/>
          <w:b/>
          <w:spacing w:val="1"/>
          <w:w w:val="102"/>
          <w:sz w:val="24"/>
          <w:szCs w:val="24"/>
        </w:rPr>
        <w:t xml:space="preserve"> </w:t>
      </w:r>
    </w:p>
    <w:p w14:paraId="6C2A0320" w14:textId="77777777" w:rsidR="000C075B" w:rsidRPr="000C075B" w:rsidRDefault="000C075B">
      <w:pPr>
        <w:ind w:left="120"/>
        <w:rPr>
          <w:rFonts w:asciiTheme="majorHAnsi" w:eastAsia="Calibri" w:hAnsiTheme="majorHAnsi" w:cs="Calibri"/>
          <w:sz w:val="24"/>
          <w:szCs w:val="24"/>
        </w:rPr>
      </w:pPr>
    </w:p>
    <w:p w14:paraId="177D690B" w14:textId="212C8682" w:rsidR="000C075B" w:rsidRPr="000C075B" w:rsidRDefault="000C075B" w:rsidP="000C075B">
      <w:pPr>
        <w:tabs>
          <w:tab w:val="left" w:pos="840"/>
        </w:tabs>
        <w:spacing w:before="16"/>
        <w:ind w:left="840" w:right="65" w:hanging="360"/>
        <w:jc w:val="both"/>
        <w:rPr>
          <w:rFonts w:asciiTheme="majorHAnsi" w:eastAsia="Cambria" w:hAnsiTheme="majorHAnsi" w:cs="Cambria"/>
          <w:sz w:val="24"/>
          <w:szCs w:val="24"/>
        </w:rPr>
      </w:pPr>
      <w:bookmarkStart w:id="1" w:name="_Hlk527308139"/>
      <w:r w:rsidRPr="000C075B">
        <w:rPr>
          <w:rFonts w:asciiTheme="majorHAnsi" w:hAnsiTheme="majorHAnsi"/>
          <w:w w:val="131"/>
          <w:sz w:val="24"/>
          <w:szCs w:val="24"/>
        </w:rPr>
        <w:t>•</w:t>
      </w:r>
      <w:r w:rsidRPr="000C075B">
        <w:rPr>
          <w:rFonts w:asciiTheme="majorHAnsi" w:hAnsiTheme="majorHAnsi"/>
          <w:sz w:val="24"/>
          <w:szCs w:val="24"/>
        </w:rPr>
        <w:tab/>
      </w:r>
      <w:r>
        <w:rPr>
          <w:rFonts w:asciiTheme="majorHAnsi" w:eastAsia="Cambria" w:hAnsiTheme="majorHAnsi" w:cs="Cambria"/>
          <w:sz w:val="24"/>
          <w:szCs w:val="24"/>
        </w:rPr>
        <w:t>Explore the data from a lender’s perspective.</w:t>
      </w:r>
      <w:r w:rsidRPr="000C075B">
        <w:rPr>
          <w:rFonts w:asciiTheme="majorHAnsi" w:eastAsia="Cambria" w:hAnsiTheme="majorHAnsi" w:cs="Cambria"/>
          <w:sz w:val="24"/>
          <w:szCs w:val="24"/>
        </w:rPr>
        <w:t xml:space="preserve"> </w:t>
      </w:r>
    </w:p>
    <w:p w14:paraId="6191538B" w14:textId="5DF20DA4" w:rsidR="000A6C8B" w:rsidRPr="000C075B" w:rsidRDefault="00451027">
      <w:pPr>
        <w:tabs>
          <w:tab w:val="left" w:pos="840"/>
        </w:tabs>
        <w:spacing w:before="16"/>
        <w:ind w:left="840" w:right="65" w:hanging="360"/>
        <w:jc w:val="both"/>
        <w:rPr>
          <w:rFonts w:asciiTheme="majorHAnsi" w:eastAsia="Cambria" w:hAnsiTheme="majorHAnsi" w:cs="Cambria"/>
          <w:sz w:val="24"/>
          <w:szCs w:val="24"/>
        </w:rPr>
      </w:pPr>
      <w:r w:rsidRPr="000C075B">
        <w:rPr>
          <w:rFonts w:asciiTheme="majorHAnsi" w:hAnsiTheme="majorHAnsi"/>
          <w:w w:val="131"/>
          <w:sz w:val="24"/>
          <w:szCs w:val="24"/>
        </w:rPr>
        <w:t>•</w:t>
      </w:r>
      <w:r w:rsidRPr="000C075B">
        <w:rPr>
          <w:rFonts w:asciiTheme="majorHAnsi" w:hAnsiTheme="majorHAnsi"/>
          <w:sz w:val="24"/>
          <w:szCs w:val="24"/>
        </w:rPr>
        <w:tab/>
      </w:r>
      <w:r w:rsidR="00FA246A" w:rsidRPr="000C075B">
        <w:rPr>
          <w:rFonts w:asciiTheme="majorHAnsi" w:eastAsia="Cambria" w:hAnsiTheme="majorHAnsi" w:cs="Cambria"/>
          <w:sz w:val="24"/>
          <w:szCs w:val="24"/>
        </w:rPr>
        <w:t xml:space="preserve">Start </w:t>
      </w:r>
      <w:r w:rsidRPr="000C075B">
        <w:rPr>
          <w:rFonts w:asciiTheme="majorHAnsi" w:eastAsia="Cambria" w:hAnsiTheme="majorHAnsi" w:cs="Cambria"/>
          <w:sz w:val="24"/>
          <w:szCs w:val="24"/>
        </w:rPr>
        <w:t>from</w:t>
      </w:r>
      <w:r w:rsidRPr="000C075B">
        <w:rPr>
          <w:rFonts w:asciiTheme="majorHAnsi" w:eastAsia="Cambria" w:hAnsiTheme="majorHAnsi" w:cs="Cambria"/>
          <w:spacing w:val="30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a</w:t>
      </w:r>
      <w:r w:rsidRPr="000C075B">
        <w:rPr>
          <w:rFonts w:asciiTheme="majorHAnsi" w:eastAsia="Cambria" w:hAnsiTheme="majorHAnsi" w:cs="Cambria"/>
          <w:spacing w:val="30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broad</w:t>
      </w:r>
      <w:r w:rsidRPr="000C075B">
        <w:rPr>
          <w:rFonts w:asciiTheme="majorHAnsi" w:eastAsia="Cambria" w:hAnsiTheme="majorHAnsi" w:cs="Cambria"/>
          <w:spacing w:val="30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view</w:t>
      </w:r>
      <w:r w:rsidRPr="000C075B">
        <w:rPr>
          <w:rFonts w:asciiTheme="majorHAnsi" w:eastAsia="Cambria" w:hAnsiTheme="majorHAnsi" w:cs="Cambria"/>
          <w:spacing w:val="30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of</w:t>
      </w:r>
      <w:r w:rsidRPr="000C075B">
        <w:rPr>
          <w:rFonts w:asciiTheme="majorHAnsi" w:eastAsia="Cambria" w:hAnsiTheme="majorHAnsi" w:cs="Cambria"/>
          <w:spacing w:val="30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Proper</w:t>
      </w:r>
      <w:r w:rsidRPr="000C075B">
        <w:rPr>
          <w:rFonts w:asciiTheme="majorHAnsi" w:eastAsia="Cambria" w:hAnsiTheme="majorHAnsi" w:cs="Cambria"/>
          <w:spacing w:val="30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and</w:t>
      </w:r>
      <w:r w:rsidRPr="000C075B">
        <w:rPr>
          <w:rFonts w:asciiTheme="majorHAnsi" w:eastAsia="Cambria" w:hAnsiTheme="majorHAnsi" w:cs="Cambria"/>
          <w:spacing w:val="30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its</w:t>
      </w:r>
      <w:r w:rsidR="00FA246A" w:rsidRPr="000C075B">
        <w:rPr>
          <w:rFonts w:asciiTheme="majorHAnsi" w:eastAsia="Cambria" w:hAnsiTheme="majorHAnsi" w:cs="Cambria"/>
          <w:sz w:val="24"/>
          <w:szCs w:val="24"/>
        </w:rPr>
        <w:t xml:space="preserve"> gross principal</w:t>
      </w:r>
      <w:r w:rsidRPr="000C075B">
        <w:rPr>
          <w:rFonts w:asciiTheme="majorHAnsi" w:eastAsia="Cambria" w:hAnsiTheme="majorHAnsi" w:cs="Cambria"/>
          <w:sz w:val="24"/>
          <w:szCs w:val="24"/>
        </w:rPr>
        <w:t>. I used</w:t>
      </w:r>
      <w:r w:rsidRPr="000C075B">
        <w:rPr>
          <w:rFonts w:asciiTheme="majorHAnsi" w:eastAsia="Cambria" w:hAnsiTheme="majorHAnsi" w:cs="Cambria"/>
          <w:spacing w:val="1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bar charts and</w:t>
      </w:r>
      <w:r w:rsidRPr="000C075B">
        <w:rPr>
          <w:rFonts w:asciiTheme="majorHAnsi" w:eastAsia="Cambria" w:hAnsiTheme="majorHAnsi" w:cs="Cambria"/>
          <w:sz w:val="24"/>
          <w:szCs w:val="24"/>
        </w:rPr>
        <w:t xml:space="preserve"> filte</w:t>
      </w:r>
      <w:r w:rsidRPr="000C075B">
        <w:rPr>
          <w:rFonts w:asciiTheme="majorHAnsi" w:eastAsia="Cambria" w:hAnsiTheme="majorHAnsi" w:cs="Cambria"/>
          <w:spacing w:val="1"/>
          <w:sz w:val="24"/>
          <w:szCs w:val="24"/>
        </w:rPr>
        <w:t>r</w:t>
      </w:r>
      <w:r w:rsidRPr="000C075B">
        <w:rPr>
          <w:rFonts w:asciiTheme="majorHAnsi" w:eastAsia="Cambria" w:hAnsiTheme="majorHAnsi" w:cs="Cambria"/>
          <w:sz w:val="24"/>
          <w:szCs w:val="24"/>
        </w:rPr>
        <w:t xml:space="preserve">ed the data by years using a </w:t>
      </w:r>
      <w:r w:rsidRPr="000C075B">
        <w:rPr>
          <w:rFonts w:asciiTheme="majorHAnsi" w:eastAsia="Cambria" w:hAnsiTheme="majorHAnsi" w:cs="Cambria"/>
          <w:sz w:val="24"/>
          <w:szCs w:val="24"/>
        </w:rPr>
        <w:t xml:space="preserve">value list. </w:t>
      </w:r>
    </w:p>
    <w:bookmarkEnd w:id="1"/>
    <w:p w14:paraId="1F3EF28F" w14:textId="6BDFEAA4" w:rsidR="000A6C8B" w:rsidRPr="000C075B" w:rsidRDefault="00451027">
      <w:pPr>
        <w:tabs>
          <w:tab w:val="left" w:pos="840"/>
        </w:tabs>
        <w:spacing w:before="12"/>
        <w:ind w:left="840" w:right="65" w:hanging="360"/>
        <w:jc w:val="both"/>
        <w:rPr>
          <w:rFonts w:asciiTheme="majorHAnsi" w:eastAsia="Cambria" w:hAnsiTheme="majorHAnsi" w:cs="Cambria"/>
          <w:sz w:val="24"/>
          <w:szCs w:val="24"/>
        </w:rPr>
      </w:pPr>
      <w:r w:rsidRPr="000C075B">
        <w:rPr>
          <w:rFonts w:asciiTheme="majorHAnsi" w:hAnsiTheme="majorHAnsi"/>
          <w:w w:val="131"/>
          <w:sz w:val="24"/>
          <w:szCs w:val="24"/>
        </w:rPr>
        <w:t>•</w:t>
      </w:r>
      <w:r w:rsidRPr="000C075B">
        <w:rPr>
          <w:rFonts w:asciiTheme="majorHAnsi" w:hAnsiTheme="majorHAnsi"/>
          <w:sz w:val="24"/>
          <w:szCs w:val="24"/>
        </w:rPr>
        <w:tab/>
      </w:r>
      <w:r w:rsidR="00806139" w:rsidRPr="000C075B">
        <w:rPr>
          <w:rFonts w:asciiTheme="majorHAnsi" w:eastAsia="Cambria" w:hAnsiTheme="majorHAnsi" w:cs="Cambria"/>
          <w:sz w:val="24"/>
          <w:szCs w:val="24"/>
        </w:rPr>
        <w:t xml:space="preserve">Visualize </w:t>
      </w:r>
      <w:r w:rsidRPr="000C075B">
        <w:rPr>
          <w:rFonts w:asciiTheme="majorHAnsi" w:eastAsia="Cambria" w:hAnsiTheme="majorHAnsi" w:cs="Cambria"/>
          <w:sz w:val="24"/>
          <w:szCs w:val="24"/>
        </w:rPr>
        <w:t>lender</w:t>
      </w:r>
      <w:r w:rsidRPr="000C075B">
        <w:rPr>
          <w:rFonts w:asciiTheme="majorHAnsi" w:eastAsia="Cambria" w:hAnsiTheme="majorHAnsi" w:cs="Cambria"/>
          <w:spacing w:val="28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yield</w:t>
      </w:r>
      <w:r w:rsidRPr="000C075B">
        <w:rPr>
          <w:rFonts w:asciiTheme="majorHAnsi" w:eastAsia="Cambria" w:hAnsiTheme="majorHAnsi" w:cs="Cambria"/>
          <w:spacing w:val="28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percent</w:t>
      </w:r>
      <w:r w:rsidR="00806139" w:rsidRPr="000C075B">
        <w:rPr>
          <w:rFonts w:asciiTheme="majorHAnsi" w:eastAsia="Cambria" w:hAnsiTheme="majorHAnsi" w:cs="Cambria"/>
          <w:sz w:val="24"/>
          <w:szCs w:val="24"/>
        </w:rPr>
        <w:t xml:space="preserve">ages </w:t>
      </w:r>
      <w:r w:rsidRPr="000C075B">
        <w:rPr>
          <w:rFonts w:asciiTheme="majorHAnsi" w:eastAsia="Cambria" w:hAnsiTheme="majorHAnsi" w:cs="Cambria"/>
          <w:sz w:val="24"/>
          <w:szCs w:val="24"/>
        </w:rPr>
        <w:t>equal</w:t>
      </w:r>
      <w:r w:rsidRPr="000C075B">
        <w:rPr>
          <w:rFonts w:asciiTheme="majorHAnsi" w:eastAsia="Cambria" w:hAnsiTheme="majorHAnsi" w:cs="Cambria"/>
          <w:spacing w:val="28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to the</w:t>
      </w:r>
      <w:r w:rsidRPr="000C075B">
        <w:rPr>
          <w:rFonts w:asciiTheme="majorHAnsi" w:eastAsia="Cambria" w:hAnsiTheme="majorHAnsi" w:cs="Cambria"/>
          <w:spacing w:val="40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interest</w:t>
      </w:r>
      <w:r w:rsidRPr="000C075B">
        <w:rPr>
          <w:rFonts w:asciiTheme="majorHAnsi" w:eastAsia="Cambria" w:hAnsiTheme="majorHAnsi" w:cs="Cambria"/>
          <w:spacing w:val="40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rate</w:t>
      </w:r>
      <w:r w:rsidRPr="000C075B">
        <w:rPr>
          <w:rFonts w:asciiTheme="majorHAnsi" w:eastAsia="Cambria" w:hAnsiTheme="majorHAnsi" w:cs="Cambria"/>
          <w:spacing w:val="40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on</w:t>
      </w:r>
      <w:r w:rsidRPr="000C075B">
        <w:rPr>
          <w:rFonts w:asciiTheme="majorHAnsi" w:eastAsia="Cambria" w:hAnsiTheme="majorHAnsi" w:cs="Cambria"/>
          <w:spacing w:val="40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the</w:t>
      </w:r>
      <w:r w:rsidRPr="000C075B">
        <w:rPr>
          <w:rFonts w:asciiTheme="majorHAnsi" w:eastAsia="Cambria" w:hAnsiTheme="majorHAnsi" w:cs="Cambria"/>
          <w:spacing w:val="40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loan</w:t>
      </w:r>
      <w:r w:rsidRPr="000C075B">
        <w:rPr>
          <w:rFonts w:asciiTheme="majorHAnsi" w:eastAsia="Cambria" w:hAnsiTheme="majorHAnsi" w:cs="Cambria"/>
          <w:spacing w:val="40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less</w:t>
      </w:r>
      <w:r w:rsidRPr="000C075B">
        <w:rPr>
          <w:rFonts w:asciiTheme="majorHAnsi" w:eastAsia="Cambria" w:hAnsiTheme="majorHAnsi" w:cs="Cambria"/>
          <w:spacing w:val="40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the</w:t>
      </w:r>
      <w:r w:rsidRPr="000C075B">
        <w:rPr>
          <w:rFonts w:asciiTheme="majorHAnsi" w:eastAsia="Cambria" w:hAnsiTheme="majorHAnsi" w:cs="Cambria"/>
          <w:spacing w:val="40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servicing</w:t>
      </w:r>
      <w:r w:rsidRPr="000C075B">
        <w:rPr>
          <w:rFonts w:asciiTheme="majorHAnsi" w:eastAsia="Cambria" w:hAnsiTheme="majorHAnsi" w:cs="Cambria"/>
          <w:spacing w:val="40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fee</w:t>
      </w:r>
      <w:r w:rsidRPr="000C075B">
        <w:rPr>
          <w:rFonts w:asciiTheme="majorHAnsi" w:eastAsia="Cambria" w:hAnsiTheme="majorHAnsi" w:cs="Cambria"/>
          <w:spacing w:val="3"/>
          <w:sz w:val="24"/>
          <w:szCs w:val="24"/>
        </w:rPr>
        <w:t>.</w:t>
      </w:r>
      <w:r w:rsidRPr="000C075B">
        <w:rPr>
          <w:rFonts w:asciiTheme="majorHAnsi" w:eastAsia="Cambria" w:hAnsiTheme="majorHAnsi" w:cs="Cambria"/>
          <w:spacing w:val="40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This</w:t>
      </w:r>
      <w:r w:rsidRPr="000C075B">
        <w:rPr>
          <w:rFonts w:asciiTheme="majorHAnsi" w:eastAsia="Cambria" w:hAnsiTheme="majorHAnsi" w:cs="Cambria"/>
          <w:spacing w:val="40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was</w:t>
      </w:r>
      <w:r w:rsidRPr="000C075B">
        <w:rPr>
          <w:rFonts w:asciiTheme="majorHAnsi" w:eastAsia="Cambria" w:hAnsiTheme="majorHAnsi" w:cs="Cambria"/>
          <w:spacing w:val="40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compared over the years; a line graphic was most suitable.</w:t>
      </w:r>
      <w:r w:rsidR="000C075B">
        <w:rPr>
          <w:rFonts w:asciiTheme="majorHAnsi" w:eastAsia="Cambria" w:hAnsiTheme="majorHAnsi" w:cs="Cambria"/>
          <w:sz w:val="24"/>
          <w:szCs w:val="24"/>
        </w:rPr>
        <w:t xml:space="preserve"> </w:t>
      </w:r>
    </w:p>
    <w:p w14:paraId="4CEC237A" w14:textId="236D9467" w:rsidR="000A6C8B" w:rsidRPr="000C075B" w:rsidRDefault="00451027">
      <w:pPr>
        <w:tabs>
          <w:tab w:val="left" w:pos="840"/>
        </w:tabs>
        <w:spacing w:before="16"/>
        <w:ind w:left="840" w:right="65" w:hanging="360"/>
        <w:jc w:val="both"/>
        <w:rPr>
          <w:rFonts w:asciiTheme="majorHAnsi" w:eastAsia="Cambria" w:hAnsiTheme="majorHAnsi" w:cs="Cambria"/>
          <w:sz w:val="24"/>
          <w:szCs w:val="24"/>
        </w:rPr>
      </w:pPr>
      <w:r w:rsidRPr="000C075B">
        <w:rPr>
          <w:rFonts w:asciiTheme="majorHAnsi" w:hAnsiTheme="majorHAnsi"/>
          <w:w w:val="131"/>
          <w:sz w:val="24"/>
          <w:szCs w:val="24"/>
        </w:rPr>
        <w:t>•</w:t>
      </w:r>
      <w:r w:rsidRPr="000C075B">
        <w:rPr>
          <w:rFonts w:asciiTheme="majorHAnsi" w:hAnsiTheme="majorHAnsi"/>
          <w:sz w:val="24"/>
          <w:szCs w:val="24"/>
        </w:rPr>
        <w:tab/>
      </w:r>
      <w:r w:rsidR="00806139" w:rsidRPr="000C075B">
        <w:rPr>
          <w:rFonts w:asciiTheme="majorHAnsi" w:hAnsiTheme="majorHAnsi"/>
          <w:sz w:val="24"/>
          <w:szCs w:val="24"/>
        </w:rPr>
        <w:t>Third, a</w:t>
      </w:r>
      <w:r w:rsidRPr="000C075B">
        <w:rPr>
          <w:rFonts w:asciiTheme="majorHAnsi" w:eastAsia="Cambria" w:hAnsiTheme="majorHAnsi" w:cs="Cambria"/>
          <w:spacing w:val="3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bar</w:t>
      </w:r>
      <w:r w:rsidRPr="000C075B">
        <w:rPr>
          <w:rFonts w:asciiTheme="majorHAnsi" w:eastAsia="Cambria" w:hAnsiTheme="majorHAnsi" w:cs="Cambria"/>
          <w:spacing w:val="3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chart</w:t>
      </w:r>
      <w:r w:rsidRPr="000C075B">
        <w:rPr>
          <w:rFonts w:asciiTheme="majorHAnsi" w:eastAsia="Cambria" w:hAnsiTheme="majorHAnsi" w:cs="Cambria"/>
          <w:spacing w:val="2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that</w:t>
      </w:r>
      <w:r w:rsidRPr="000C075B">
        <w:rPr>
          <w:rFonts w:asciiTheme="majorHAnsi" w:eastAsia="Cambria" w:hAnsiTheme="majorHAnsi" w:cs="Cambria"/>
          <w:spacing w:val="3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could</w:t>
      </w:r>
      <w:r w:rsidRPr="000C075B">
        <w:rPr>
          <w:rFonts w:asciiTheme="majorHAnsi" w:eastAsia="Cambria" w:hAnsiTheme="majorHAnsi" w:cs="Cambria"/>
          <w:spacing w:val="3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visualize</w:t>
      </w:r>
      <w:r w:rsidRPr="000C075B">
        <w:rPr>
          <w:rFonts w:asciiTheme="majorHAnsi" w:eastAsia="Cambria" w:hAnsiTheme="majorHAnsi" w:cs="Cambria"/>
          <w:spacing w:val="3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the</w:t>
      </w:r>
      <w:r w:rsidRPr="000C075B">
        <w:rPr>
          <w:rFonts w:asciiTheme="majorHAnsi" w:eastAsia="Cambria" w:hAnsiTheme="majorHAnsi" w:cs="Cambria"/>
          <w:spacing w:val="3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impact</w:t>
      </w:r>
      <w:r w:rsidRPr="000C075B">
        <w:rPr>
          <w:rFonts w:asciiTheme="majorHAnsi" w:eastAsia="Cambria" w:hAnsiTheme="majorHAnsi" w:cs="Cambria"/>
          <w:spacing w:val="3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of</w:t>
      </w:r>
      <w:r w:rsidRPr="000C075B">
        <w:rPr>
          <w:rFonts w:asciiTheme="majorHAnsi" w:eastAsia="Cambria" w:hAnsiTheme="majorHAnsi" w:cs="Cambria"/>
          <w:spacing w:val="3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the</w:t>
      </w:r>
      <w:r w:rsidRPr="000C075B">
        <w:rPr>
          <w:rFonts w:asciiTheme="majorHAnsi" w:eastAsia="Cambria" w:hAnsiTheme="majorHAnsi" w:cs="Cambria"/>
          <w:spacing w:val="3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risk score</w:t>
      </w:r>
      <w:r w:rsidRPr="000C075B">
        <w:rPr>
          <w:rFonts w:asciiTheme="majorHAnsi" w:eastAsia="Cambria" w:hAnsiTheme="majorHAnsi" w:cs="Cambria"/>
          <w:spacing w:val="46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where</w:t>
      </w:r>
      <w:r w:rsidRPr="000C075B">
        <w:rPr>
          <w:rFonts w:asciiTheme="majorHAnsi" w:eastAsia="Cambria" w:hAnsiTheme="majorHAnsi" w:cs="Cambria"/>
          <w:spacing w:val="46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the</w:t>
      </w:r>
      <w:r w:rsidRPr="000C075B">
        <w:rPr>
          <w:rFonts w:asciiTheme="majorHAnsi" w:eastAsia="Cambria" w:hAnsiTheme="majorHAnsi" w:cs="Cambria"/>
          <w:spacing w:val="46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riskier</w:t>
      </w:r>
      <w:r w:rsidRPr="000C075B">
        <w:rPr>
          <w:rFonts w:asciiTheme="majorHAnsi" w:eastAsia="Cambria" w:hAnsiTheme="majorHAnsi" w:cs="Cambria"/>
          <w:spacing w:val="46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the</w:t>
      </w:r>
      <w:r w:rsidRPr="000C075B">
        <w:rPr>
          <w:rFonts w:asciiTheme="majorHAnsi" w:eastAsia="Cambria" w:hAnsiTheme="majorHAnsi" w:cs="Cambria"/>
          <w:spacing w:val="46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loan</w:t>
      </w:r>
      <w:r w:rsidRPr="000C075B">
        <w:rPr>
          <w:rFonts w:asciiTheme="majorHAnsi" w:eastAsia="Cambria" w:hAnsiTheme="majorHAnsi" w:cs="Cambria"/>
          <w:spacing w:val="46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the</w:t>
      </w:r>
      <w:r w:rsidRPr="000C075B">
        <w:rPr>
          <w:rFonts w:asciiTheme="majorHAnsi" w:eastAsia="Cambria" w:hAnsiTheme="majorHAnsi" w:cs="Cambria"/>
          <w:spacing w:val="46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higher</w:t>
      </w:r>
      <w:r w:rsidRPr="000C075B">
        <w:rPr>
          <w:rFonts w:asciiTheme="majorHAnsi" w:eastAsia="Cambria" w:hAnsiTheme="majorHAnsi" w:cs="Cambria"/>
          <w:spacing w:val="46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the</w:t>
      </w:r>
      <w:r w:rsidRPr="000C075B">
        <w:rPr>
          <w:rFonts w:asciiTheme="majorHAnsi" w:eastAsia="Cambria" w:hAnsiTheme="majorHAnsi" w:cs="Cambria"/>
          <w:spacing w:val="46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avera</w:t>
      </w:r>
      <w:r w:rsidRPr="000C075B">
        <w:rPr>
          <w:rFonts w:asciiTheme="majorHAnsi" w:eastAsia="Cambria" w:hAnsiTheme="majorHAnsi" w:cs="Cambria"/>
          <w:spacing w:val="-1"/>
          <w:sz w:val="24"/>
          <w:szCs w:val="24"/>
        </w:rPr>
        <w:t>g</w:t>
      </w:r>
      <w:r w:rsidRPr="000C075B">
        <w:rPr>
          <w:rFonts w:asciiTheme="majorHAnsi" w:eastAsia="Cambria" w:hAnsiTheme="majorHAnsi" w:cs="Cambria"/>
          <w:sz w:val="24"/>
          <w:szCs w:val="24"/>
        </w:rPr>
        <w:t>e</w:t>
      </w:r>
      <w:r w:rsidRPr="000C075B">
        <w:rPr>
          <w:rFonts w:asciiTheme="majorHAnsi" w:eastAsia="Cambria" w:hAnsiTheme="majorHAnsi" w:cs="Cambria"/>
          <w:spacing w:val="46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effective</w:t>
      </w:r>
      <w:r w:rsidRPr="000C075B">
        <w:rPr>
          <w:rFonts w:asciiTheme="majorHAnsi" w:eastAsia="Cambria" w:hAnsiTheme="majorHAnsi" w:cs="Cambria"/>
          <w:spacing w:val="46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yield (return of investment).</w:t>
      </w:r>
      <w:r w:rsidR="000C075B">
        <w:rPr>
          <w:rFonts w:asciiTheme="majorHAnsi" w:eastAsia="Cambria" w:hAnsiTheme="majorHAnsi" w:cs="Cambria"/>
          <w:sz w:val="24"/>
          <w:szCs w:val="24"/>
        </w:rPr>
        <w:t xml:space="preserve"> </w:t>
      </w:r>
    </w:p>
    <w:p w14:paraId="1A19DCC2" w14:textId="644C255A" w:rsidR="000A6C8B" w:rsidRPr="000C075B" w:rsidRDefault="00451027">
      <w:pPr>
        <w:spacing w:before="16"/>
        <w:ind w:left="480"/>
        <w:rPr>
          <w:rFonts w:asciiTheme="majorHAnsi" w:eastAsia="Cambria" w:hAnsiTheme="majorHAnsi" w:cs="Cambria"/>
          <w:sz w:val="24"/>
          <w:szCs w:val="24"/>
        </w:rPr>
      </w:pPr>
      <w:r w:rsidRPr="000C075B">
        <w:rPr>
          <w:rFonts w:asciiTheme="majorHAnsi" w:hAnsiTheme="majorHAnsi"/>
          <w:w w:val="131"/>
          <w:sz w:val="24"/>
          <w:szCs w:val="24"/>
        </w:rPr>
        <w:t>•</w:t>
      </w:r>
      <w:r w:rsidR="000C075B">
        <w:rPr>
          <w:rFonts w:asciiTheme="majorHAnsi" w:hAnsiTheme="majorHAnsi"/>
          <w:sz w:val="24"/>
          <w:szCs w:val="24"/>
        </w:rPr>
        <w:t xml:space="preserve">  </w:t>
      </w:r>
      <w:r w:rsidR="00F545F0" w:rsidRPr="000C075B">
        <w:rPr>
          <w:rFonts w:asciiTheme="majorHAnsi" w:eastAsia="Cambria" w:hAnsiTheme="majorHAnsi" w:cs="Cambria"/>
          <w:sz w:val="24"/>
          <w:szCs w:val="24"/>
        </w:rPr>
        <w:t xml:space="preserve">Finally, </w:t>
      </w:r>
      <w:r w:rsidR="00F545F0" w:rsidRPr="000C075B">
        <w:rPr>
          <w:rFonts w:asciiTheme="majorHAnsi" w:eastAsia="Cambria" w:hAnsiTheme="majorHAnsi" w:cs="Cambria"/>
          <w:spacing w:val="-6"/>
          <w:sz w:val="24"/>
          <w:szCs w:val="24"/>
        </w:rPr>
        <w:t>the</w:t>
      </w:r>
      <w:r w:rsidR="00F545F0" w:rsidRPr="000C075B">
        <w:rPr>
          <w:rFonts w:asciiTheme="majorHAnsi" w:eastAsia="Cambria" w:hAnsiTheme="majorHAnsi" w:cs="Cambria"/>
          <w:sz w:val="24"/>
          <w:szCs w:val="24"/>
        </w:rPr>
        <w:t xml:space="preserve"> </w:t>
      </w:r>
      <w:r w:rsidR="000C075B" w:rsidRPr="000C075B">
        <w:rPr>
          <w:rFonts w:asciiTheme="majorHAnsi" w:eastAsia="Cambria" w:hAnsiTheme="majorHAnsi" w:cs="Cambria"/>
          <w:spacing w:val="-6"/>
          <w:sz w:val="24"/>
          <w:szCs w:val="24"/>
        </w:rPr>
        <w:t>last</w:t>
      </w:r>
      <w:r w:rsidR="000C075B" w:rsidRPr="000C075B">
        <w:rPr>
          <w:rFonts w:asciiTheme="majorHAnsi" w:eastAsia="Cambria" w:hAnsiTheme="majorHAnsi" w:cs="Cambria"/>
          <w:sz w:val="24"/>
          <w:szCs w:val="24"/>
        </w:rPr>
        <w:t xml:space="preserve"> </w:t>
      </w:r>
      <w:r w:rsidR="000C075B" w:rsidRPr="000C075B">
        <w:rPr>
          <w:rFonts w:asciiTheme="majorHAnsi" w:eastAsia="Cambria" w:hAnsiTheme="majorHAnsi" w:cs="Cambria"/>
          <w:spacing w:val="-6"/>
          <w:sz w:val="24"/>
          <w:szCs w:val="24"/>
        </w:rPr>
        <w:t>sheet</w:t>
      </w:r>
      <w:r w:rsidR="000C075B" w:rsidRPr="000C075B">
        <w:rPr>
          <w:rFonts w:asciiTheme="majorHAnsi" w:eastAsia="Cambria" w:hAnsiTheme="majorHAnsi" w:cs="Cambria"/>
          <w:sz w:val="24"/>
          <w:szCs w:val="24"/>
        </w:rPr>
        <w:t xml:space="preserve"> </w:t>
      </w:r>
      <w:r w:rsidR="000C075B" w:rsidRPr="000C075B">
        <w:rPr>
          <w:rFonts w:asciiTheme="majorHAnsi" w:eastAsia="Cambria" w:hAnsiTheme="majorHAnsi" w:cs="Cambria"/>
          <w:spacing w:val="-6"/>
          <w:sz w:val="24"/>
          <w:szCs w:val="24"/>
        </w:rPr>
        <w:t>was</w:t>
      </w:r>
      <w:r w:rsidR="000C075B" w:rsidRPr="000C075B">
        <w:rPr>
          <w:rFonts w:asciiTheme="majorHAnsi" w:eastAsia="Cambria" w:hAnsiTheme="majorHAnsi" w:cs="Cambria"/>
          <w:sz w:val="24"/>
          <w:szCs w:val="24"/>
        </w:rPr>
        <w:t xml:space="preserve"> </w:t>
      </w:r>
      <w:r w:rsidR="000C075B" w:rsidRPr="000C075B">
        <w:rPr>
          <w:rFonts w:asciiTheme="majorHAnsi" w:eastAsia="Cambria" w:hAnsiTheme="majorHAnsi" w:cs="Cambria"/>
          <w:spacing w:val="-6"/>
          <w:sz w:val="24"/>
          <w:szCs w:val="24"/>
        </w:rPr>
        <w:t>about</w:t>
      </w:r>
      <w:r w:rsidR="000C075B">
        <w:rPr>
          <w:rFonts w:asciiTheme="majorHAnsi" w:eastAsia="Cambria" w:hAnsiTheme="majorHAnsi" w:cs="Cambria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adding</w:t>
      </w:r>
      <w:r w:rsidR="000C075B">
        <w:rPr>
          <w:rFonts w:asciiTheme="majorHAnsi" w:eastAsia="Cambria" w:hAnsiTheme="majorHAnsi" w:cs="Cambria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more</w:t>
      </w:r>
      <w:r w:rsidR="000C075B">
        <w:rPr>
          <w:rFonts w:asciiTheme="majorHAnsi" w:eastAsia="Cambria" w:hAnsiTheme="majorHAnsi" w:cs="Cambria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information</w:t>
      </w:r>
      <w:r w:rsidR="000C075B">
        <w:rPr>
          <w:rFonts w:asciiTheme="majorHAnsi" w:eastAsia="Cambria" w:hAnsiTheme="majorHAnsi" w:cs="Cambria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>available</w:t>
      </w:r>
      <w:r w:rsidR="000C075B">
        <w:rPr>
          <w:rFonts w:asciiTheme="majorHAnsi" w:eastAsia="Cambria" w:hAnsiTheme="majorHAnsi" w:cs="Cambria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sz w:val="24"/>
          <w:szCs w:val="24"/>
        </w:rPr>
        <w:t xml:space="preserve">in </w:t>
      </w:r>
    </w:p>
    <w:p w14:paraId="693E2DD1" w14:textId="1B1E87AD" w:rsidR="000A6C8B" w:rsidRPr="00B427DE" w:rsidRDefault="00451027" w:rsidP="00B427DE">
      <w:pPr>
        <w:spacing w:line="260" w:lineRule="exact"/>
        <w:ind w:left="840"/>
        <w:rPr>
          <w:rFonts w:asciiTheme="majorHAnsi" w:eastAsia="Cambria" w:hAnsiTheme="majorHAnsi" w:cs="Cambria"/>
          <w:sz w:val="24"/>
          <w:szCs w:val="24"/>
        </w:rPr>
      </w:pPr>
      <w:r w:rsidRPr="000C075B">
        <w:rPr>
          <w:rFonts w:asciiTheme="majorHAnsi" w:eastAsia="Cambria" w:hAnsiTheme="majorHAnsi" w:cs="Cambria"/>
          <w:sz w:val="24"/>
          <w:szCs w:val="24"/>
        </w:rPr>
        <w:t>relation to the borrower profile.</w:t>
      </w:r>
      <w:r w:rsidR="000C075B">
        <w:rPr>
          <w:rFonts w:asciiTheme="majorHAnsi" w:eastAsia="Cambria" w:hAnsiTheme="majorHAnsi" w:cs="Cambria"/>
          <w:spacing w:val="-1"/>
          <w:sz w:val="24"/>
          <w:szCs w:val="24"/>
        </w:rPr>
        <w:t xml:space="preserve"> </w:t>
      </w:r>
    </w:p>
    <w:p w14:paraId="11708B36" w14:textId="77777777" w:rsidR="000A6C8B" w:rsidRPr="000C075B" w:rsidRDefault="000A6C8B">
      <w:pPr>
        <w:spacing w:before="12" w:line="280" w:lineRule="exact"/>
        <w:rPr>
          <w:rFonts w:asciiTheme="majorHAnsi" w:hAnsiTheme="majorHAnsi"/>
          <w:sz w:val="24"/>
          <w:szCs w:val="24"/>
        </w:rPr>
      </w:pPr>
    </w:p>
    <w:p w14:paraId="259959C1" w14:textId="77777777" w:rsidR="000A6C8B" w:rsidRPr="000C075B" w:rsidRDefault="00451027">
      <w:pPr>
        <w:ind w:left="120"/>
        <w:rPr>
          <w:rFonts w:asciiTheme="majorHAnsi" w:eastAsia="Calibri" w:hAnsiTheme="majorHAnsi" w:cs="Calibri"/>
          <w:sz w:val="24"/>
          <w:szCs w:val="24"/>
        </w:rPr>
      </w:pPr>
      <w:r w:rsidRPr="000C075B">
        <w:rPr>
          <w:rFonts w:asciiTheme="majorHAnsi" w:eastAsia="Calibri" w:hAnsiTheme="majorHAnsi" w:cs="Calibri"/>
          <w:b/>
          <w:spacing w:val="1"/>
          <w:w w:val="102"/>
          <w:sz w:val="24"/>
          <w:szCs w:val="24"/>
        </w:rPr>
        <w:t>F</w:t>
      </w:r>
      <w:r w:rsidRPr="000C075B">
        <w:rPr>
          <w:rFonts w:asciiTheme="majorHAnsi" w:eastAsia="Calibri" w:hAnsiTheme="majorHAnsi" w:cs="Calibri"/>
          <w:b/>
          <w:spacing w:val="2"/>
          <w:w w:val="102"/>
          <w:sz w:val="24"/>
          <w:szCs w:val="24"/>
        </w:rPr>
        <w:t>ee</w:t>
      </w:r>
      <w:r w:rsidRPr="000C075B">
        <w:rPr>
          <w:rFonts w:asciiTheme="majorHAnsi" w:eastAsia="Calibri" w:hAnsiTheme="majorHAnsi" w:cs="Calibri"/>
          <w:b/>
          <w:spacing w:val="1"/>
          <w:w w:val="102"/>
          <w:sz w:val="24"/>
          <w:szCs w:val="24"/>
        </w:rPr>
        <w:t>dbac</w:t>
      </w:r>
      <w:r w:rsidRPr="000C075B">
        <w:rPr>
          <w:rFonts w:asciiTheme="majorHAnsi" w:eastAsia="Calibri" w:hAnsiTheme="majorHAnsi" w:cs="Calibri"/>
          <w:b/>
          <w:spacing w:val="2"/>
          <w:w w:val="102"/>
          <w:sz w:val="24"/>
          <w:szCs w:val="24"/>
        </w:rPr>
        <w:t>k</w:t>
      </w:r>
      <w:r w:rsidRPr="000C075B">
        <w:rPr>
          <w:rFonts w:asciiTheme="majorHAnsi" w:eastAsia="Calibri" w:hAnsiTheme="majorHAnsi" w:cs="Calibri"/>
          <w:b/>
          <w:w w:val="102"/>
          <w:sz w:val="24"/>
          <w:szCs w:val="24"/>
        </w:rPr>
        <w:t xml:space="preserve"> </w:t>
      </w:r>
    </w:p>
    <w:p w14:paraId="0715115E" w14:textId="275CAB9F" w:rsidR="000A6C8B" w:rsidRPr="000C075B" w:rsidRDefault="00451027">
      <w:pPr>
        <w:spacing w:before="15"/>
        <w:ind w:left="480"/>
        <w:rPr>
          <w:rFonts w:asciiTheme="majorHAnsi" w:eastAsia="Cambria" w:hAnsiTheme="majorHAnsi" w:cs="Cambria"/>
          <w:sz w:val="24"/>
          <w:szCs w:val="24"/>
        </w:rPr>
      </w:pPr>
      <w:r w:rsidRPr="000C075B">
        <w:rPr>
          <w:rFonts w:asciiTheme="majorHAnsi" w:hAnsiTheme="majorHAnsi"/>
          <w:w w:val="131"/>
          <w:sz w:val="24"/>
          <w:szCs w:val="24"/>
        </w:rPr>
        <w:t>•</w:t>
      </w:r>
      <w:r w:rsidR="000C075B">
        <w:rPr>
          <w:rFonts w:asciiTheme="majorHAnsi" w:hAnsiTheme="majorHAnsi"/>
          <w:sz w:val="24"/>
          <w:szCs w:val="24"/>
        </w:rPr>
        <w:t xml:space="preserve">  </w:t>
      </w:r>
      <w:r w:rsidR="00657E9E" w:rsidRPr="000C075B">
        <w:rPr>
          <w:rFonts w:asciiTheme="majorHAnsi" w:eastAsia="Cambria" w:hAnsiTheme="majorHAnsi" w:cs="Cambria"/>
          <w:sz w:val="24"/>
          <w:szCs w:val="24"/>
        </w:rPr>
        <w:t>Update Axis Labels where necessary</w:t>
      </w:r>
    </w:p>
    <w:p w14:paraId="0B3C087A" w14:textId="432C37E2" w:rsidR="002C20AA" w:rsidRPr="000C075B" w:rsidRDefault="002C20AA" w:rsidP="002C20AA">
      <w:pPr>
        <w:pStyle w:val="ListParagraph"/>
        <w:numPr>
          <w:ilvl w:val="0"/>
          <w:numId w:val="2"/>
        </w:numPr>
        <w:spacing w:line="280" w:lineRule="exact"/>
        <w:rPr>
          <w:rFonts w:asciiTheme="majorHAnsi" w:eastAsia="Cambria" w:hAnsiTheme="majorHAnsi" w:cs="Cambria"/>
          <w:position w:val="1"/>
          <w:sz w:val="24"/>
          <w:szCs w:val="24"/>
        </w:rPr>
      </w:pPr>
      <w:bookmarkStart w:id="2" w:name="_Hlk527307253"/>
      <w:r w:rsidRPr="000C075B">
        <w:rPr>
          <w:rFonts w:asciiTheme="majorHAnsi" w:eastAsia="Cambria" w:hAnsiTheme="majorHAnsi" w:cs="Cambria"/>
          <w:position w:val="1"/>
          <w:sz w:val="24"/>
          <w:szCs w:val="24"/>
        </w:rPr>
        <w:t xml:space="preserve">Slide </w:t>
      </w:r>
      <w:r w:rsidRPr="000C075B">
        <w:rPr>
          <w:rFonts w:asciiTheme="majorHAnsi" w:eastAsia="Cambria" w:hAnsiTheme="majorHAnsi" w:cs="Cambria"/>
          <w:position w:val="1"/>
          <w:sz w:val="24"/>
          <w:szCs w:val="24"/>
        </w:rPr>
        <w:t>2</w:t>
      </w:r>
      <w:r w:rsidRPr="000C075B">
        <w:rPr>
          <w:rFonts w:asciiTheme="majorHAnsi" w:eastAsia="Cambria" w:hAnsiTheme="majorHAnsi" w:cs="Cambria"/>
          <w:position w:val="1"/>
          <w:sz w:val="24"/>
          <w:szCs w:val="24"/>
        </w:rPr>
        <w:t xml:space="preserve"> Changed Axis titles </w:t>
      </w:r>
      <w:r w:rsidR="00F545F0" w:rsidRPr="000C075B">
        <w:rPr>
          <w:rFonts w:asciiTheme="majorHAnsi" w:eastAsia="Cambria" w:hAnsiTheme="majorHAnsi" w:cs="Cambria"/>
          <w:position w:val="1"/>
          <w:sz w:val="24"/>
          <w:szCs w:val="24"/>
        </w:rPr>
        <w:t xml:space="preserve">to Loan Amount in dollars. </w:t>
      </w:r>
    </w:p>
    <w:p w14:paraId="79BA502E" w14:textId="7C589748" w:rsidR="0020578F" w:rsidRPr="000C075B" w:rsidRDefault="0020578F" w:rsidP="0020578F">
      <w:pPr>
        <w:pStyle w:val="ListParagraph"/>
        <w:numPr>
          <w:ilvl w:val="0"/>
          <w:numId w:val="2"/>
        </w:numPr>
        <w:spacing w:line="280" w:lineRule="exact"/>
        <w:rPr>
          <w:rFonts w:asciiTheme="majorHAnsi" w:eastAsia="Cambria" w:hAnsiTheme="majorHAnsi" w:cs="Cambria"/>
          <w:position w:val="1"/>
          <w:sz w:val="24"/>
          <w:szCs w:val="24"/>
        </w:rPr>
      </w:pPr>
      <w:r w:rsidRPr="000C075B">
        <w:rPr>
          <w:rFonts w:asciiTheme="majorHAnsi" w:eastAsia="Cambria" w:hAnsiTheme="majorHAnsi" w:cs="Cambria"/>
          <w:position w:val="1"/>
          <w:sz w:val="24"/>
          <w:szCs w:val="24"/>
        </w:rPr>
        <w:t xml:space="preserve">Slide </w:t>
      </w:r>
      <w:r w:rsidR="00793B45" w:rsidRPr="000C075B">
        <w:rPr>
          <w:rFonts w:asciiTheme="majorHAnsi" w:eastAsia="Cambria" w:hAnsiTheme="majorHAnsi" w:cs="Cambria"/>
          <w:position w:val="1"/>
          <w:sz w:val="24"/>
          <w:szCs w:val="24"/>
        </w:rPr>
        <w:t>3</w:t>
      </w:r>
      <w:r w:rsidRPr="000C075B">
        <w:rPr>
          <w:rFonts w:asciiTheme="majorHAnsi" w:eastAsia="Cambria" w:hAnsiTheme="majorHAnsi" w:cs="Cambria"/>
          <w:position w:val="1"/>
          <w:sz w:val="24"/>
          <w:szCs w:val="24"/>
        </w:rPr>
        <w:t xml:space="preserve"> Changed Axis titles to better reflect analysis. Added another graph and modified Y axis to show changed by both percentage and dollars. </w:t>
      </w:r>
    </w:p>
    <w:p w14:paraId="42039BF5" w14:textId="5413F867" w:rsidR="0020578F" w:rsidRPr="000C075B" w:rsidRDefault="0020578F" w:rsidP="0020578F">
      <w:pPr>
        <w:pStyle w:val="ListParagraph"/>
        <w:numPr>
          <w:ilvl w:val="0"/>
          <w:numId w:val="2"/>
        </w:numPr>
        <w:spacing w:line="280" w:lineRule="exact"/>
        <w:rPr>
          <w:rFonts w:asciiTheme="majorHAnsi" w:eastAsia="Cambria" w:hAnsiTheme="majorHAnsi" w:cs="Cambria"/>
          <w:position w:val="1"/>
          <w:sz w:val="24"/>
          <w:szCs w:val="24"/>
        </w:rPr>
      </w:pPr>
      <w:bookmarkStart w:id="3" w:name="_Hlk527300407"/>
      <w:bookmarkEnd w:id="2"/>
      <w:r w:rsidRPr="000C075B">
        <w:rPr>
          <w:rFonts w:asciiTheme="majorHAnsi" w:eastAsia="Cambria" w:hAnsiTheme="majorHAnsi" w:cs="Cambria"/>
          <w:position w:val="1"/>
          <w:sz w:val="24"/>
          <w:szCs w:val="24"/>
        </w:rPr>
        <w:t xml:space="preserve">Slide </w:t>
      </w:r>
      <w:r w:rsidR="00793B45" w:rsidRPr="000C075B">
        <w:rPr>
          <w:rFonts w:asciiTheme="majorHAnsi" w:eastAsia="Cambria" w:hAnsiTheme="majorHAnsi" w:cs="Cambria"/>
          <w:position w:val="1"/>
          <w:sz w:val="24"/>
          <w:szCs w:val="24"/>
        </w:rPr>
        <w:t>4</w:t>
      </w:r>
      <w:r w:rsidRPr="000C075B">
        <w:rPr>
          <w:rFonts w:asciiTheme="majorHAnsi" w:eastAsia="Cambria" w:hAnsiTheme="majorHAnsi" w:cs="Cambria"/>
          <w:position w:val="1"/>
          <w:sz w:val="24"/>
          <w:szCs w:val="24"/>
        </w:rPr>
        <w:t xml:space="preserve">: </w:t>
      </w:r>
      <w:r w:rsidR="00793B45" w:rsidRPr="000C075B">
        <w:rPr>
          <w:rFonts w:asciiTheme="majorHAnsi" w:eastAsia="Cambria" w:hAnsiTheme="majorHAnsi" w:cs="Cambria"/>
          <w:position w:val="1"/>
          <w:sz w:val="24"/>
          <w:szCs w:val="24"/>
        </w:rPr>
        <w:t>Changed Axis to Av. Lender Yield percentage and added second bar graph with estimated yield in Dollars</w:t>
      </w:r>
    </w:p>
    <w:bookmarkEnd w:id="3"/>
    <w:p w14:paraId="277FA355" w14:textId="4DE15BBE" w:rsidR="00793B45" w:rsidRPr="000C075B" w:rsidRDefault="00793B45" w:rsidP="002C20AA">
      <w:pPr>
        <w:pStyle w:val="ListParagraph"/>
        <w:numPr>
          <w:ilvl w:val="0"/>
          <w:numId w:val="2"/>
        </w:numPr>
        <w:spacing w:line="280" w:lineRule="exact"/>
        <w:rPr>
          <w:rFonts w:asciiTheme="majorHAnsi" w:eastAsia="Cambria" w:hAnsiTheme="majorHAnsi" w:cs="Cambria"/>
          <w:position w:val="1"/>
          <w:sz w:val="24"/>
          <w:szCs w:val="24"/>
        </w:rPr>
      </w:pPr>
      <w:r w:rsidRPr="000C075B">
        <w:rPr>
          <w:rFonts w:asciiTheme="majorHAnsi" w:eastAsia="Cambria" w:hAnsiTheme="majorHAnsi" w:cs="Cambria"/>
          <w:position w:val="1"/>
          <w:sz w:val="24"/>
          <w:szCs w:val="24"/>
        </w:rPr>
        <w:t>Slide 5:</w:t>
      </w:r>
      <w:r w:rsidR="000C075B">
        <w:rPr>
          <w:rFonts w:asciiTheme="majorHAnsi" w:eastAsia="Cambria" w:hAnsiTheme="majorHAnsi" w:cs="Cambria"/>
          <w:position w:val="1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position w:val="1"/>
          <w:sz w:val="24"/>
          <w:szCs w:val="24"/>
        </w:rPr>
        <w:t>Changed Axis to Av. Lender Yield percentage and added second bar graph with estimated yield in Dollars</w:t>
      </w:r>
    </w:p>
    <w:p w14:paraId="3723E873" w14:textId="06B60993" w:rsidR="000A6C8B" w:rsidRPr="000C075B" w:rsidRDefault="00451027">
      <w:pPr>
        <w:spacing w:line="260" w:lineRule="exact"/>
        <w:ind w:left="480"/>
        <w:rPr>
          <w:rFonts w:asciiTheme="majorHAnsi" w:eastAsia="Cambria" w:hAnsiTheme="majorHAnsi" w:cs="Cambria"/>
          <w:sz w:val="24"/>
          <w:szCs w:val="24"/>
        </w:rPr>
      </w:pPr>
      <w:r w:rsidRPr="000C075B">
        <w:rPr>
          <w:rFonts w:asciiTheme="majorHAnsi" w:hAnsiTheme="majorHAnsi"/>
          <w:w w:val="131"/>
          <w:sz w:val="24"/>
          <w:szCs w:val="24"/>
        </w:rPr>
        <w:t>•</w:t>
      </w:r>
      <w:r w:rsidR="000C075B">
        <w:rPr>
          <w:rFonts w:asciiTheme="majorHAnsi" w:hAnsiTheme="majorHAnsi"/>
          <w:sz w:val="24"/>
          <w:szCs w:val="24"/>
        </w:rPr>
        <w:t xml:space="preserve">  </w:t>
      </w:r>
      <w:bookmarkStart w:id="4" w:name="_Hlk527297917"/>
      <w:r w:rsidR="00657E9E" w:rsidRPr="000C075B">
        <w:rPr>
          <w:rFonts w:asciiTheme="majorHAnsi" w:eastAsia="Cambria" w:hAnsiTheme="majorHAnsi" w:cs="Cambria"/>
          <w:sz w:val="24"/>
          <w:szCs w:val="24"/>
        </w:rPr>
        <w:t>Change Sheet Titles</w:t>
      </w:r>
      <w:r w:rsidR="000C075B">
        <w:rPr>
          <w:rFonts w:asciiTheme="majorHAnsi" w:eastAsia="Cambria" w:hAnsiTheme="majorHAnsi" w:cs="Cambria"/>
          <w:sz w:val="24"/>
          <w:szCs w:val="24"/>
        </w:rPr>
        <w:t xml:space="preserve"> </w:t>
      </w:r>
    </w:p>
    <w:p w14:paraId="4E7BCCAB" w14:textId="618CB519" w:rsidR="000A6C8B" w:rsidRPr="000C075B" w:rsidRDefault="00657E9E" w:rsidP="00657E9E">
      <w:pPr>
        <w:spacing w:line="280" w:lineRule="exact"/>
        <w:ind w:left="1200"/>
        <w:rPr>
          <w:rFonts w:asciiTheme="majorHAnsi" w:eastAsia="Cambria" w:hAnsiTheme="majorHAnsi" w:cs="Cambria"/>
          <w:sz w:val="24"/>
          <w:szCs w:val="24"/>
        </w:rPr>
      </w:pPr>
      <w:r w:rsidRPr="000C075B">
        <w:rPr>
          <w:rFonts w:asciiTheme="majorHAnsi" w:eastAsia="Courier New" w:hAnsiTheme="majorHAnsi" w:cs="Courier New"/>
          <w:position w:val="1"/>
          <w:sz w:val="24"/>
          <w:szCs w:val="24"/>
        </w:rPr>
        <w:t>o</w:t>
      </w:r>
      <w:r w:rsidRPr="000C075B">
        <w:rPr>
          <w:rFonts w:asciiTheme="majorHAnsi" w:eastAsia="Courier New" w:hAnsiTheme="majorHAnsi" w:cs="Courier New"/>
          <w:spacing w:val="72"/>
          <w:position w:val="1"/>
          <w:sz w:val="24"/>
          <w:szCs w:val="24"/>
        </w:rPr>
        <w:t xml:space="preserve"> </w:t>
      </w:r>
      <w:r w:rsidRPr="000C075B">
        <w:rPr>
          <w:rFonts w:asciiTheme="majorHAnsi" w:eastAsia="Cambria" w:hAnsiTheme="majorHAnsi" w:cs="Cambria"/>
          <w:position w:val="1"/>
          <w:sz w:val="24"/>
          <w:szCs w:val="24"/>
        </w:rPr>
        <w:t xml:space="preserve">Changed sheet titles in Workbook to better reflect visualizations. </w:t>
      </w:r>
    </w:p>
    <w:bookmarkEnd w:id="4"/>
    <w:p w14:paraId="784FAAFF" w14:textId="0E16CDFA" w:rsidR="00657E9E" w:rsidRPr="000C075B" w:rsidRDefault="00451027" w:rsidP="00657E9E">
      <w:pPr>
        <w:spacing w:line="260" w:lineRule="exact"/>
        <w:ind w:left="480"/>
        <w:rPr>
          <w:rFonts w:asciiTheme="majorHAnsi" w:eastAsia="Cambria" w:hAnsiTheme="majorHAnsi" w:cs="Cambria"/>
          <w:sz w:val="24"/>
          <w:szCs w:val="24"/>
        </w:rPr>
      </w:pPr>
      <w:r w:rsidRPr="000C075B">
        <w:rPr>
          <w:rFonts w:asciiTheme="majorHAnsi" w:hAnsiTheme="majorHAnsi"/>
          <w:w w:val="131"/>
          <w:sz w:val="24"/>
          <w:szCs w:val="24"/>
        </w:rPr>
        <w:t>•</w:t>
      </w:r>
      <w:r w:rsidR="000C075B">
        <w:rPr>
          <w:rFonts w:asciiTheme="majorHAnsi" w:hAnsiTheme="majorHAnsi"/>
          <w:sz w:val="24"/>
          <w:szCs w:val="24"/>
        </w:rPr>
        <w:t xml:space="preserve">  </w:t>
      </w:r>
      <w:r w:rsidR="00657E9E" w:rsidRPr="000C075B">
        <w:rPr>
          <w:rFonts w:asciiTheme="majorHAnsi" w:eastAsia="Cambria" w:hAnsiTheme="majorHAnsi" w:cs="Cambria"/>
          <w:sz w:val="24"/>
          <w:szCs w:val="24"/>
        </w:rPr>
        <w:t>Add Conclusion slide highlighting most important findings</w:t>
      </w:r>
      <w:r w:rsidR="000C075B">
        <w:rPr>
          <w:rFonts w:asciiTheme="majorHAnsi" w:eastAsia="Cambria" w:hAnsiTheme="majorHAnsi" w:cs="Cambria"/>
          <w:sz w:val="24"/>
          <w:szCs w:val="24"/>
        </w:rPr>
        <w:t xml:space="preserve"> </w:t>
      </w:r>
      <w:r w:rsidR="00657E9E" w:rsidRPr="000C075B">
        <w:rPr>
          <w:rFonts w:asciiTheme="majorHAnsi" w:eastAsia="Cambria" w:hAnsiTheme="majorHAnsi" w:cs="Cambria"/>
          <w:sz w:val="24"/>
          <w:szCs w:val="24"/>
        </w:rPr>
        <w:t xml:space="preserve"> </w:t>
      </w:r>
    </w:p>
    <w:p w14:paraId="62D8E533" w14:textId="0FE3C93C" w:rsidR="00B427DE" w:rsidRPr="00B427DE" w:rsidRDefault="00657E9E" w:rsidP="00B427DE">
      <w:pPr>
        <w:spacing w:line="280" w:lineRule="exact"/>
        <w:ind w:left="1200"/>
        <w:rPr>
          <w:rFonts w:asciiTheme="majorHAnsi" w:eastAsia="Cambria" w:hAnsiTheme="majorHAnsi" w:cs="Cambria"/>
          <w:position w:val="1"/>
          <w:sz w:val="24"/>
          <w:szCs w:val="24"/>
        </w:rPr>
      </w:pPr>
      <w:r w:rsidRPr="000C075B">
        <w:rPr>
          <w:rFonts w:asciiTheme="majorHAnsi" w:eastAsia="Courier New" w:hAnsiTheme="majorHAnsi" w:cs="Courier New"/>
          <w:position w:val="1"/>
          <w:sz w:val="24"/>
          <w:szCs w:val="24"/>
        </w:rPr>
        <w:t>o</w:t>
      </w:r>
      <w:r w:rsidR="000C075B">
        <w:rPr>
          <w:rFonts w:asciiTheme="majorHAnsi" w:eastAsia="Courier New" w:hAnsiTheme="majorHAnsi" w:cs="Courier New"/>
          <w:spacing w:val="72"/>
          <w:position w:val="1"/>
          <w:sz w:val="24"/>
          <w:szCs w:val="24"/>
        </w:rPr>
        <w:t xml:space="preserve"> </w:t>
      </w:r>
      <w:r w:rsidR="00F545F0" w:rsidRPr="000C075B">
        <w:rPr>
          <w:rFonts w:asciiTheme="majorHAnsi" w:eastAsia="Cambria" w:hAnsiTheme="majorHAnsi" w:cs="Cambria"/>
          <w:position w:val="1"/>
          <w:sz w:val="24"/>
          <w:szCs w:val="24"/>
        </w:rPr>
        <w:t>Added conclusion slide with key takeawa</w:t>
      </w:r>
      <w:r w:rsidR="00B427DE">
        <w:rPr>
          <w:rFonts w:asciiTheme="majorHAnsi" w:eastAsia="Cambria" w:hAnsiTheme="majorHAnsi" w:cs="Cambria"/>
          <w:position w:val="1"/>
          <w:sz w:val="24"/>
          <w:szCs w:val="24"/>
        </w:rPr>
        <w:t>y</w:t>
      </w:r>
    </w:p>
    <w:p w14:paraId="49DDBD2D" w14:textId="77777777" w:rsidR="00B427DE" w:rsidRDefault="00B427DE" w:rsidP="00B427DE">
      <w:pPr>
        <w:spacing w:before="45"/>
        <w:rPr>
          <w:rFonts w:asciiTheme="majorHAnsi" w:eastAsia="Calibri" w:hAnsiTheme="majorHAnsi" w:cs="Calibri"/>
          <w:b/>
          <w:spacing w:val="2"/>
          <w:w w:val="102"/>
          <w:sz w:val="24"/>
          <w:szCs w:val="24"/>
        </w:rPr>
      </w:pPr>
    </w:p>
    <w:p w14:paraId="33C9A21A" w14:textId="30ABCCD4" w:rsidR="00B427DE" w:rsidRDefault="00B427DE" w:rsidP="00B427DE">
      <w:pPr>
        <w:spacing w:before="45"/>
        <w:rPr>
          <w:rFonts w:asciiTheme="majorHAnsi" w:eastAsia="Calibri" w:hAnsiTheme="majorHAnsi" w:cs="Calibri"/>
          <w:sz w:val="24"/>
          <w:szCs w:val="24"/>
        </w:rPr>
      </w:pPr>
      <w:r w:rsidRPr="000C075B">
        <w:rPr>
          <w:rFonts w:asciiTheme="majorHAnsi" w:eastAsia="Calibri" w:hAnsiTheme="majorHAnsi" w:cs="Calibri"/>
          <w:b/>
          <w:spacing w:val="2"/>
          <w:w w:val="102"/>
          <w:sz w:val="24"/>
          <w:szCs w:val="24"/>
        </w:rPr>
        <w:t>Re</w:t>
      </w:r>
      <w:r w:rsidRPr="000C075B">
        <w:rPr>
          <w:rFonts w:asciiTheme="majorHAnsi" w:eastAsia="Calibri" w:hAnsiTheme="majorHAnsi" w:cs="Calibri"/>
          <w:b/>
          <w:spacing w:val="1"/>
          <w:w w:val="102"/>
          <w:sz w:val="24"/>
          <w:szCs w:val="24"/>
        </w:rPr>
        <w:t>s</w:t>
      </w:r>
      <w:r w:rsidRPr="000C075B">
        <w:rPr>
          <w:rFonts w:asciiTheme="majorHAnsi" w:eastAsia="Calibri" w:hAnsiTheme="majorHAnsi" w:cs="Calibri"/>
          <w:b/>
          <w:spacing w:val="2"/>
          <w:w w:val="102"/>
          <w:sz w:val="24"/>
          <w:szCs w:val="24"/>
        </w:rPr>
        <w:t>ou</w:t>
      </w:r>
      <w:r w:rsidRPr="000C075B">
        <w:rPr>
          <w:rFonts w:asciiTheme="majorHAnsi" w:eastAsia="Calibri" w:hAnsiTheme="majorHAnsi" w:cs="Calibri"/>
          <w:b/>
          <w:spacing w:val="1"/>
          <w:w w:val="102"/>
          <w:sz w:val="24"/>
          <w:szCs w:val="24"/>
        </w:rPr>
        <w:t>rc</w:t>
      </w:r>
      <w:r w:rsidRPr="000C075B">
        <w:rPr>
          <w:rFonts w:asciiTheme="majorHAnsi" w:eastAsia="Calibri" w:hAnsiTheme="majorHAnsi" w:cs="Calibri"/>
          <w:b/>
          <w:spacing w:val="2"/>
          <w:w w:val="102"/>
          <w:sz w:val="24"/>
          <w:szCs w:val="24"/>
        </w:rPr>
        <w:t>e</w:t>
      </w:r>
      <w:r w:rsidRPr="000C075B">
        <w:rPr>
          <w:rFonts w:asciiTheme="majorHAnsi" w:eastAsia="Calibri" w:hAnsiTheme="majorHAnsi" w:cs="Calibri"/>
          <w:b/>
          <w:spacing w:val="1"/>
          <w:w w:val="102"/>
          <w:sz w:val="24"/>
          <w:szCs w:val="24"/>
        </w:rPr>
        <w:t>s</w:t>
      </w:r>
      <w:r>
        <w:rPr>
          <w:rFonts w:asciiTheme="majorHAnsi" w:eastAsia="Calibri" w:hAnsiTheme="majorHAnsi" w:cs="Calibri"/>
          <w:b/>
          <w:spacing w:val="1"/>
          <w:w w:val="102"/>
          <w:sz w:val="24"/>
          <w:szCs w:val="24"/>
        </w:rPr>
        <w:t xml:space="preserve"> </w:t>
      </w:r>
    </w:p>
    <w:p w14:paraId="274B40A0" w14:textId="77777777" w:rsidR="00B427DE" w:rsidRDefault="00B427DE" w:rsidP="00B427DE">
      <w:pPr>
        <w:spacing w:before="45"/>
        <w:rPr>
          <w:rFonts w:asciiTheme="majorHAnsi" w:eastAsia="Cambria" w:hAnsiTheme="majorHAnsi" w:cs="Cambria"/>
          <w:color w:val="0000FF"/>
          <w:sz w:val="24"/>
          <w:szCs w:val="24"/>
          <w:u w:val="single" w:color="0000FF"/>
        </w:rPr>
      </w:pPr>
      <w:r w:rsidRPr="000C075B">
        <w:rPr>
          <w:rFonts w:asciiTheme="majorHAnsi" w:eastAsia="Cambria" w:hAnsiTheme="majorHAnsi" w:cs="Cambria"/>
          <w:color w:val="000000"/>
          <w:sz w:val="24"/>
          <w:szCs w:val="24"/>
        </w:rPr>
        <w:t xml:space="preserve">Prosper: </w:t>
      </w:r>
      <w:r w:rsidRPr="000C075B">
        <w:rPr>
          <w:rFonts w:asciiTheme="majorHAnsi" w:eastAsia="Cambria" w:hAnsiTheme="majorHAnsi" w:cs="Cambria"/>
          <w:color w:val="0000FF"/>
          <w:sz w:val="24"/>
          <w:szCs w:val="24"/>
          <w:u w:val="single" w:color="0000FF"/>
        </w:rPr>
        <w:t>htt</w:t>
      </w:r>
      <w:hyperlink r:id="rId10">
        <w:r w:rsidRPr="000C075B">
          <w:rPr>
            <w:rFonts w:asciiTheme="majorHAnsi" w:eastAsia="Cambria" w:hAnsiTheme="majorHAnsi" w:cs="Cambria"/>
            <w:color w:val="0000FF"/>
            <w:sz w:val="24"/>
            <w:szCs w:val="24"/>
            <w:u w:val="single" w:color="0000FF"/>
          </w:rPr>
          <w:t>ps://www.prosper.com/</w:t>
        </w:r>
      </w:hyperlink>
    </w:p>
    <w:p w14:paraId="13852715" w14:textId="77777777" w:rsidR="00DE5B65" w:rsidRDefault="00DE5B65" w:rsidP="00B427DE">
      <w:pPr>
        <w:spacing w:before="45"/>
        <w:rPr>
          <w:rFonts w:asciiTheme="majorHAnsi" w:eastAsia="Calibri" w:hAnsiTheme="majorHAnsi" w:cs="Calibri"/>
          <w:sz w:val="24"/>
          <w:szCs w:val="24"/>
        </w:rPr>
      </w:pPr>
    </w:p>
    <w:sectPr w:rsidR="00DE5B65" w:rsidSect="00B427DE">
      <w:pgSz w:w="11900" w:h="16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47DD4" w14:textId="77777777" w:rsidR="00451027" w:rsidRDefault="00451027" w:rsidP="00B427DE">
      <w:r>
        <w:separator/>
      </w:r>
    </w:p>
  </w:endnote>
  <w:endnote w:type="continuationSeparator" w:id="0">
    <w:p w14:paraId="04472D25" w14:textId="77777777" w:rsidR="00451027" w:rsidRDefault="00451027" w:rsidP="00B42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A1CC0" w14:textId="77777777" w:rsidR="00451027" w:rsidRDefault="00451027" w:rsidP="00B427DE">
      <w:r>
        <w:separator/>
      </w:r>
    </w:p>
  </w:footnote>
  <w:footnote w:type="continuationSeparator" w:id="0">
    <w:p w14:paraId="1C376889" w14:textId="77777777" w:rsidR="00451027" w:rsidRDefault="00451027" w:rsidP="00B42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49C4"/>
    <w:multiLevelType w:val="hybridMultilevel"/>
    <w:tmpl w:val="69DA2F90"/>
    <w:lvl w:ilvl="0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2C003079"/>
    <w:multiLevelType w:val="multilevel"/>
    <w:tmpl w:val="9544B7F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CEF7B75"/>
    <w:multiLevelType w:val="hybridMultilevel"/>
    <w:tmpl w:val="CA7200CA"/>
    <w:lvl w:ilvl="0" w:tplc="C8EE0A20">
      <w:numFmt w:val="bullet"/>
      <w:lvlText w:val=""/>
      <w:lvlJc w:val="left"/>
      <w:pPr>
        <w:ind w:left="156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8B"/>
    <w:rsid w:val="000A6C8B"/>
    <w:rsid w:val="000C075B"/>
    <w:rsid w:val="0020578F"/>
    <w:rsid w:val="002C20AA"/>
    <w:rsid w:val="00451027"/>
    <w:rsid w:val="00506754"/>
    <w:rsid w:val="005B0E4B"/>
    <w:rsid w:val="00635DA9"/>
    <w:rsid w:val="00657E9E"/>
    <w:rsid w:val="00793B45"/>
    <w:rsid w:val="007D0FD1"/>
    <w:rsid w:val="00806139"/>
    <w:rsid w:val="00B427DE"/>
    <w:rsid w:val="00DE5B65"/>
    <w:rsid w:val="00F1564D"/>
    <w:rsid w:val="00F545F0"/>
    <w:rsid w:val="00F905DA"/>
    <w:rsid w:val="00FA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CB19"/>
  <w15:docId w15:val="{ACBA80EB-04DC-45B5-8EAA-F0C77273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05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7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07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7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7DE"/>
  </w:style>
  <w:style w:type="paragraph" w:styleId="Footer">
    <w:name w:val="footer"/>
    <w:basedOn w:val="Normal"/>
    <w:link w:val="FooterChar"/>
    <w:uiPriority w:val="99"/>
    <w:unhideWhenUsed/>
    <w:rsid w:val="00B427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ProsperLoanDataStory_1/Story1?:embed=y&amp;:display_count=y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rosp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shared/W9CKH5FXR?:display_count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F957B-24B2-4D73-AD12-E889BF7A9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nathan myers</cp:lastModifiedBy>
  <cp:revision>4</cp:revision>
  <dcterms:created xsi:type="dcterms:W3CDTF">2018-10-13T01:27:00Z</dcterms:created>
  <dcterms:modified xsi:type="dcterms:W3CDTF">2018-10-15T02:38:00Z</dcterms:modified>
</cp:coreProperties>
</file>